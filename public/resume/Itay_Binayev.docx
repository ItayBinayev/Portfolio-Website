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027D5" w14:textId="77777777" w:rsidR="00E047CC" w:rsidRDefault="00E047CC">
      <w:pPr>
        <w:rPr>
          <w:vanish/>
        </w:rPr>
      </w:pPr>
    </w:p>
    <w:tbl>
      <w:tblPr>
        <w:tblStyle w:val="divdocumentdivnottopsection"/>
        <w:tblW w:w="0" w:type="auto"/>
        <w:tblLayout w:type="fixed"/>
        <w:tblCellMar>
          <w:left w:w="0" w:type="dxa"/>
          <w:bottom w:w="400" w:type="dxa"/>
          <w:right w:w="0" w:type="dxa"/>
        </w:tblCellMar>
        <w:tblLook w:val="05E0" w:firstRow="1" w:lastRow="1" w:firstColumn="1" w:lastColumn="1" w:noHBand="0" w:noVBand="1"/>
      </w:tblPr>
      <w:tblGrid>
        <w:gridCol w:w="289"/>
        <w:gridCol w:w="7931"/>
        <w:gridCol w:w="310"/>
        <w:gridCol w:w="264"/>
        <w:gridCol w:w="3136"/>
        <w:gridCol w:w="310"/>
      </w:tblGrid>
      <w:tr w:rsidR="00E047CC" w14:paraId="1649EB59" w14:textId="77777777" w:rsidTr="002A5BC9">
        <w:trPr>
          <w:trHeight w:val="15200"/>
        </w:trPr>
        <w:tc>
          <w:tcPr>
            <w:tcW w:w="289" w:type="dxa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 w14:paraId="0B94EC53" w14:textId="77777777" w:rsidR="00E047CC" w:rsidRDefault="00000000">
            <w:r>
              <w:pict w14:anchorId="3A5A0089">
                <v:rect id="_x0000_s1026" alt="" style="position:absolute;margin-left:0;margin-top:0;width:612pt;height:95pt;z-index:251658240;mso-wrap-style:square;mso-wrap-edited:f;mso-width-percent:0;mso-height-percent:0;mso-position-horizontal-relative:page;mso-position-vertical-relative:page;mso-width-percent:0;mso-height-percent:0;v-text-anchor:top" o:allowincell="f" fillcolor="this" strokecolor="this">
                  <v:fill opacity="0"/>
                  <v:textbox style="mso-next-textbox:#_x0000_s1026" inset="0,0,0,0">
                    <w:txbxContent>
                      <w:tbl>
                        <w:tblPr>
                          <w:tblStyle w:val="divdocumentdivnotparentContainer"/>
                          <w:tblW w:w="5000" w:type="pct"/>
                          <w:tblCellSpacing w:w="0" w:type="dxa"/>
                          <w:shd w:val="clear" w:color="auto" w:fill="373D48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12240"/>
                        </w:tblGrid>
                        <w:tr w:rsidR="00E047CC" w14:paraId="3D50667C" w14:textId="77777777">
                          <w:trPr>
                            <w:tblCellSpacing w:w="0" w:type="dxa"/>
                          </w:trPr>
                          <w:tc>
                            <w:tcPr>
                              <w:tcW w:w="5000" w:type="pct"/>
                              <w:shd w:val="clear" w:color="auto" w:fill="0187DE"/>
                              <w:tcMar>
                                <w:top w:w="300" w:type="dxa"/>
                                <w:left w:w="0" w:type="dxa"/>
                                <w:bottom w:w="400" w:type="dxa"/>
                                <w:right w:w="0" w:type="dxa"/>
                              </w:tcMar>
                              <w:hideMark/>
                            </w:tcPr>
                            <w:p w14:paraId="2D7CAD89" w14:textId="72883DBC" w:rsidR="00E047CC" w:rsidRDefault="00540B2E">
                              <w:pPr>
                                <w:pStyle w:val="divdocumentname"/>
                                <w:pBdr>
                                  <w:left w:val="none" w:sz="0" w:space="15" w:color="auto"/>
                                  <w:right w:val="none" w:sz="0" w:space="15" w:color="auto"/>
                                </w:pBdr>
                                <w:spacing w:line="760" w:lineRule="exact"/>
                                <w:ind w:left="300" w:right="300"/>
                                <w:rPr>
                                  <w:rStyle w:val="divdocumenttopsectiondiv"/>
                                  <w:rFonts w:ascii="Century Gothic" w:eastAsia="Century Gothic" w:hAnsi="Century Gothic" w:cs="Century Gothic"/>
                                  <w:shd w:val="clear" w:color="auto" w:fill="auto"/>
                                </w:rPr>
                              </w:pPr>
                              <w:r>
                                <w:rPr>
                                  <w:rStyle w:val="divdocumenttopsectiondiv"/>
                                  <w:rFonts w:ascii="Century Gothic" w:eastAsia="Century Gothic" w:hAnsi="Century Gothic" w:cs="Century Gothic"/>
                                  <w:shd w:val="clear" w:color="auto" w:fill="auto"/>
                                </w:rPr>
                                <w:t>Itay</w:t>
                              </w:r>
                              <w:r w:rsidR="00317EDC">
                                <w:rPr>
                                  <w:rStyle w:val="divdocumenttopsectiondiv"/>
                                  <w:rFonts w:ascii="Century Gothic" w:eastAsia="Century Gothic" w:hAnsi="Century Gothic" w:cs="Century Gothic"/>
                                  <w:shd w:val="clear" w:color="auto" w:fill="auto"/>
                                </w:rPr>
                                <w:t xml:space="preserve"> </w:t>
                              </w:r>
                              <w:proofErr w:type="spellStart"/>
                              <w:r w:rsidR="00317EDC">
                                <w:rPr>
                                  <w:rStyle w:val="divdocumentword-break"/>
                                  <w:rFonts w:ascii="Century Gothic" w:eastAsia="Century Gothic" w:hAnsi="Century Gothic" w:cs="Century Gothic"/>
                                </w:rPr>
                                <w:t>Binayev</w:t>
                              </w:r>
                              <w:proofErr w:type="spellEnd"/>
                            </w:p>
                            <w:p w14:paraId="231A26D4" w14:textId="2E679504" w:rsidR="00E047CC" w:rsidRPr="00745634" w:rsidRDefault="00F94E4C">
                              <w:pPr>
                                <w:pStyle w:val="documentresumeTitle"/>
                                <w:spacing w:line="440" w:lineRule="exact"/>
                                <w:ind w:left="300" w:right="300"/>
                                <w:rPr>
                                  <w:rStyle w:val="divdocumenttopsectiondiv"/>
                                  <w:rFonts w:ascii="Century Gothic" w:eastAsia="Century Gothic" w:hAnsi="Century Gothic" w:cs="Century Gothic"/>
                                  <w:shd w:val="clear" w:color="auto" w:fill="auto"/>
                                </w:rPr>
                              </w:pPr>
                              <w:r w:rsidRPr="00745634">
                                <w:rPr>
                                  <w:rStyle w:val="span"/>
                                  <w:rFonts w:ascii="Century Gothic" w:eastAsia="Century Gothic" w:hAnsi="Century Gothic" w:cs="Century Gothic"/>
                                </w:rPr>
                                <w:t>F</w:t>
                              </w:r>
                              <w:r w:rsidRPr="00745634">
                                <w:rPr>
                                  <w:rStyle w:val="span"/>
                                  <w:rFonts w:ascii="Century Gothic" w:eastAsia="Century Gothic" w:hAnsi="Century Gothic"/>
                                </w:rPr>
                                <w:t>ull-Stack</w:t>
                              </w:r>
                              <w:r w:rsidR="00317EDC" w:rsidRPr="00745634">
                                <w:rPr>
                                  <w:rStyle w:val="span"/>
                                  <w:rFonts w:ascii="Century Gothic" w:eastAsia="Century Gothic" w:hAnsi="Century Gothic" w:cs="Century Gothic"/>
                                </w:rPr>
                                <w:t xml:space="preserve"> </w:t>
                              </w:r>
                              <w:proofErr w:type="gramStart"/>
                              <w:r w:rsidR="00317EDC" w:rsidRPr="00745634">
                                <w:rPr>
                                  <w:rStyle w:val="span"/>
                                  <w:rFonts w:ascii="Century Gothic" w:eastAsia="Century Gothic" w:hAnsi="Century Gothic" w:cs="Century Gothic"/>
                                </w:rPr>
                                <w:t>And</w:t>
                              </w:r>
                              <w:proofErr w:type="gramEnd"/>
                              <w:r w:rsidR="00317EDC" w:rsidRPr="00745634">
                                <w:rPr>
                                  <w:rStyle w:val="span"/>
                                  <w:rFonts w:ascii="Century Gothic" w:eastAsia="Century Gothic" w:hAnsi="Century Gothic" w:cs="Century Gothic"/>
                                </w:rPr>
                                <w:t xml:space="preserve"> </w:t>
                              </w:r>
                              <w:r w:rsidRPr="00745634">
                                <w:rPr>
                                  <w:rStyle w:val="span"/>
                                  <w:rFonts w:ascii="Century Gothic" w:eastAsia="Century Gothic" w:hAnsi="Century Gothic" w:cs="Century Gothic"/>
                                </w:rPr>
                                <w:t>S</w:t>
                              </w:r>
                              <w:r w:rsidRPr="00745634">
                                <w:rPr>
                                  <w:rStyle w:val="span"/>
                                  <w:rFonts w:ascii="Century Gothic" w:eastAsia="Century Gothic" w:hAnsi="Century Gothic"/>
                                </w:rPr>
                                <w:t>oftware Engineer</w:t>
                              </w:r>
                            </w:p>
                          </w:tc>
                        </w:tr>
                      </w:tbl>
                      <w:p w14:paraId="50788A39" w14:textId="77777777" w:rsidR="00E047CC" w:rsidRDefault="00E047CC"/>
                    </w:txbxContent>
                  </v:textbox>
                  <w10:wrap anchorx="page" anchory="page"/>
                </v:rect>
              </w:pict>
            </w:r>
          </w:p>
          <w:p w14:paraId="6B3AECBD" w14:textId="77777777" w:rsidR="00E047CC" w:rsidRDefault="00E047CC">
            <w:pPr>
              <w:pStyle w:val="leftpaddingcellParagraph"/>
              <w:spacing w:line="340" w:lineRule="atLeast"/>
              <w:rPr>
                <w:rStyle w:val="leftpaddingcell"/>
                <w:rFonts w:ascii="Century Gothic" w:eastAsia="Century Gothic" w:hAnsi="Century Gothic" w:cs="Century Gothic"/>
                <w:color w:val="343434"/>
                <w:sz w:val="18"/>
                <w:szCs w:val="18"/>
              </w:rPr>
            </w:pPr>
          </w:p>
        </w:tc>
        <w:tc>
          <w:tcPr>
            <w:tcW w:w="7931" w:type="dxa"/>
            <w:tcMar>
              <w:top w:w="305" w:type="dxa"/>
              <w:left w:w="5" w:type="dxa"/>
              <w:bottom w:w="305" w:type="dxa"/>
              <w:right w:w="5" w:type="dxa"/>
            </w:tcMar>
            <w:hideMark/>
          </w:tcPr>
          <w:p w14:paraId="4E98FE87" w14:textId="77777777" w:rsidR="00E047CC" w:rsidRDefault="00E047CC">
            <w:pPr>
              <w:spacing w:line="1900" w:lineRule="atLeast"/>
            </w:pPr>
          </w:p>
          <w:p w14:paraId="1A224DE3" w14:textId="1B00CA25" w:rsidR="009B00C5" w:rsidRPr="009B00C5" w:rsidRDefault="009B00C5" w:rsidP="009B00C5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8"/>
                <w:szCs w:val="18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 xml:space="preserve">A former soldier who has completed both military service and a full-stack software engineering course, gaining experience with a range of programming languages and technologies such as </w:t>
            </w:r>
            <w:r w:rsidR="00736D70"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>n</w:t>
            </w: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>ode.js, React, Angular, C#,</w:t>
            </w:r>
            <w:r w:rsidR="00F96BDC"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 xml:space="preserve"> </w:t>
            </w: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>.NET, and SQL. Seeking a software or full-stack developer role.</w:t>
            </w:r>
          </w:p>
          <w:p w14:paraId="07EF7E4F" w14:textId="77777777" w:rsidR="00E047CC" w:rsidRDefault="00317EDC">
            <w:pPr>
              <w:pStyle w:val="divdocumentsectiontitle"/>
              <w:spacing w:line="380" w:lineRule="atLeast"/>
              <w:rPr>
                <w:rStyle w:val="divdocumentleft-box"/>
                <w:rFonts w:ascii="Century Gothic" w:eastAsia="Century Gothic" w:hAnsi="Century Gothic" w:cs="Century Gothic"/>
                <w:b/>
                <w:bCs/>
                <w:spacing w:val="0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b/>
                <w:bCs/>
                <w:spacing w:val="0"/>
              </w:rPr>
              <w:t>Education</w:t>
            </w:r>
          </w:p>
          <w:p w14:paraId="09CD63F6" w14:textId="77777777" w:rsidR="00E047CC" w:rsidRDefault="00317EDC">
            <w:pPr>
              <w:pStyle w:val="headinggappadding"/>
              <w:rPr>
                <w:rStyle w:val="divdocumentleft-box"/>
                <w:rFonts w:ascii="Century Gothic" w:eastAsia="Century Gothic" w:hAnsi="Century Gothic" w:cs="Century Gothic"/>
                <w:color w:val="343434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</w:rPr>
              <w:t> </w:t>
            </w:r>
          </w:p>
          <w:p w14:paraId="27807DE1" w14:textId="77777777" w:rsidR="00E047CC" w:rsidRDefault="00317EDC">
            <w:pPr>
              <w:pStyle w:val="headinggapdiv"/>
              <w:rPr>
                <w:rStyle w:val="divdocumentleft-box"/>
                <w:rFonts w:ascii="Century Gothic" w:eastAsia="Century Gothic" w:hAnsi="Century Gothic" w:cs="Century Gothic"/>
                <w:color w:val="343434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</w:rPr>
              <w:t> </w:t>
            </w:r>
          </w:p>
          <w:tbl>
            <w:tblPr>
              <w:tblStyle w:val="divdocumentleft-boxeducationparagraph"/>
              <w:tblW w:w="791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310"/>
              <w:gridCol w:w="106"/>
              <w:gridCol w:w="6494"/>
            </w:tblGrid>
            <w:tr w:rsidR="00E047CC" w14:paraId="62CB956A" w14:textId="77777777" w:rsidTr="0001606A">
              <w:tc>
                <w:tcPr>
                  <w:tcW w:w="1310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14:paraId="0037D08C" w14:textId="06AEB95E" w:rsidR="00E047CC" w:rsidRDefault="00317EDC">
                  <w:pPr>
                    <w:spacing w:line="340" w:lineRule="atLeast"/>
                    <w:rPr>
                      <w:rStyle w:val="divdocumentjobdates"/>
                      <w:rFonts w:eastAsia="Century Gothic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</w:t>
                  </w:r>
                  <w:r w:rsidR="004209FE"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22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-</w:t>
                  </w:r>
                  <w:r w:rsidR="004209FE"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7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18"/>
                      <w:szCs w:val="18"/>
                    </w:rPr>
                    <w:t xml:space="preserve"> </w:t>
                  </w:r>
                  <w:r w:rsidR="00BD1A7D"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18"/>
                      <w:szCs w:val="18"/>
                    </w:rPr>
                    <w:t>–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18"/>
                      <w:szCs w:val="18"/>
                    </w:rPr>
                    <w:t xml:space="preserve"> </w:t>
                  </w:r>
                </w:p>
                <w:p w14:paraId="0769EC58" w14:textId="759CA945" w:rsidR="00BD1A7D" w:rsidRPr="00BD1A7D" w:rsidRDefault="00941E74">
                  <w:pPr>
                    <w:spacing w:line="340" w:lineRule="atLeast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2023-</w:t>
                  </w:r>
                  <w:r w:rsidR="00BD1A7D" w:rsidRPr="00941E74"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5</w:t>
                  </w:r>
                </w:p>
              </w:tc>
              <w:tc>
                <w:tcPr>
                  <w:tcW w:w="106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14:paraId="059CAA03" w14:textId="472E7034" w:rsidR="00E047CC" w:rsidRDefault="00E047CC">
                  <w:pPr>
                    <w:spacing w:line="340" w:lineRule="atLeast"/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18"/>
                      <w:szCs w:val="18"/>
                    </w:rPr>
                  </w:pPr>
                </w:p>
              </w:tc>
              <w:tc>
                <w:tcPr>
                  <w:tcW w:w="6494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14:paraId="783E3849" w14:textId="77777777" w:rsidR="002D2551" w:rsidRDefault="002D2551" w:rsidP="00546064">
                  <w:pPr>
                    <w:pStyle w:val="divdocumenttxtItl"/>
                    <w:spacing w:line="340" w:lineRule="atLeast"/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i w:val="0"/>
                      <w:iCs w:val="0"/>
                      <w:color w:val="343434"/>
                      <w:spacing w:val="4"/>
                      <w:sz w:val="18"/>
                      <w:szCs w:val="18"/>
                    </w:rPr>
                  </w:pPr>
                  <w:r w:rsidRPr="002D2551"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i w:val="0"/>
                      <w:iCs w:val="0"/>
                      <w:color w:val="343434"/>
                      <w:spacing w:val="4"/>
                      <w:sz w:val="18"/>
                      <w:szCs w:val="18"/>
                    </w:rPr>
                    <w:t xml:space="preserve">Full-Stack and Software Engineering Course, Sela College, </w:t>
                  </w:r>
                  <w:proofErr w:type="spellStart"/>
                  <w:r w:rsidRPr="002D2551"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i w:val="0"/>
                      <w:iCs w:val="0"/>
                      <w:color w:val="343434"/>
                      <w:spacing w:val="4"/>
                      <w:sz w:val="18"/>
                      <w:szCs w:val="18"/>
                    </w:rPr>
                    <w:t>Bnei</w:t>
                  </w:r>
                  <w:proofErr w:type="spellEnd"/>
                  <w:r w:rsidRPr="002D2551"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i w:val="0"/>
                      <w:iCs w:val="0"/>
                      <w:color w:val="343434"/>
                      <w:spacing w:val="4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2D2551"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i w:val="0"/>
                      <w:iCs w:val="0"/>
                      <w:color w:val="343434"/>
                      <w:spacing w:val="4"/>
                      <w:sz w:val="18"/>
                      <w:szCs w:val="18"/>
                    </w:rPr>
                    <w:t>Brak</w:t>
                  </w:r>
                  <w:proofErr w:type="spellEnd"/>
                </w:p>
                <w:p w14:paraId="70806DAB" w14:textId="2A68241D" w:rsidR="00546064" w:rsidRPr="0017798C" w:rsidRDefault="00546064" w:rsidP="00BD1A7D">
                  <w:pPr>
                    <w:pStyle w:val="divdocumenttxtItl"/>
                    <w:numPr>
                      <w:ilvl w:val="0"/>
                      <w:numId w:val="4"/>
                    </w:numPr>
                    <w:spacing w:line="340" w:lineRule="atLeast"/>
                    <w:rPr>
                      <w:rStyle w:val="span"/>
                      <w:rFonts w:ascii="Century Gothic" w:eastAsia="Century Gothic" w:hAnsi="Century Gothic" w:cs="Century Gothic"/>
                      <w:i w:val="0"/>
                      <w:iCs w:val="0"/>
                      <w:color w:val="343434"/>
                      <w:spacing w:val="4"/>
                      <w:sz w:val="18"/>
                      <w:szCs w:val="18"/>
                    </w:rPr>
                  </w:pPr>
                  <w:r w:rsidRPr="0017798C">
                    <w:rPr>
                      <w:rStyle w:val="span"/>
                      <w:rFonts w:ascii="Century Gothic" w:eastAsia="Century Gothic" w:hAnsi="Century Gothic" w:cs="Century Gothic"/>
                      <w:i w:val="0"/>
                      <w:iCs w:val="0"/>
                      <w:color w:val="343434"/>
                      <w:spacing w:val="4"/>
                      <w:sz w:val="18"/>
                      <w:szCs w:val="18"/>
                    </w:rPr>
                    <w:t>Completed comprehensive training in full-stack software engineering, including in-depth study of node.js, React, Angular, C#, .NET, and SQL</w:t>
                  </w:r>
                </w:p>
                <w:p w14:paraId="09FC29BE" w14:textId="77777777" w:rsidR="00546064" w:rsidRPr="0017798C" w:rsidRDefault="00546064" w:rsidP="00BD1A7D">
                  <w:pPr>
                    <w:pStyle w:val="divdocumenttxtItl"/>
                    <w:numPr>
                      <w:ilvl w:val="0"/>
                      <w:numId w:val="4"/>
                    </w:numPr>
                    <w:spacing w:line="340" w:lineRule="atLeast"/>
                    <w:rPr>
                      <w:rStyle w:val="span"/>
                      <w:rFonts w:ascii="Century Gothic" w:eastAsia="Century Gothic" w:hAnsi="Century Gothic" w:cs="Century Gothic"/>
                      <w:i w:val="0"/>
                      <w:iCs w:val="0"/>
                      <w:color w:val="343434"/>
                      <w:spacing w:val="4"/>
                      <w:sz w:val="18"/>
                      <w:szCs w:val="18"/>
                    </w:rPr>
                  </w:pPr>
                  <w:r w:rsidRPr="0017798C">
                    <w:rPr>
                      <w:rStyle w:val="span"/>
                      <w:rFonts w:ascii="Century Gothic" w:eastAsia="Century Gothic" w:hAnsi="Century Gothic" w:cs="Century Gothic"/>
                      <w:i w:val="0"/>
                      <w:iCs w:val="0"/>
                      <w:color w:val="343434"/>
                      <w:spacing w:val="4"/>
                      <w:sz w:val="18"/>
                      <w:szCs w:val="18"/>
                    </w:rPr>
                    <w:t>Developed proficiency in creating robust and scalable web applications using industry-standard tools and methodologies</w:t>
                  </w:r>
                </w:p>
                <w:p w14:paraId="4C5B39F7" w14:textId="29DA11CD" w:rsidR="00E047CC" w:rsidRPr="0017798C" w:rsidRDefault="00546064" w:rsidP="00BD1A7D">
                  <w:pPr>
                    <w:pStyle w:val="divdocumenttxtItl"/>
                    <w:numPr>
                      <w:ilvl w:val="0"/>
                      <w:numId w:val="4"/>
                    </w:numPr>
                    <w:spacing w:line="340" w:lineRule="atLeast"/>
                    <w:rPr>
                      <w:rStyle w:val="divdocumentleft-boxparagraphsinglecolumn"/>
                      <w:rFonts w:ascii="Century Gothic" w:eastAsia="Century Gothic" w:hAnsi="Century Gothic" w:cs="Century Gothic"/>
                      <w:i w:val="0"/>
                      <w:iCs w:val="0"/>
                      <w:color w:val="343434"/>
                      <w:spacing w:val="4"/>
                      <w:sz w:val="18"/>
                      <w:szCs w:val="18"/>
                    </w:rPr>
                  </w:pPr>
                  <w:r w:rsidRPr="0017798C">
                    <w:rPr>
                      <w:rStyle w:val="span"/>
                      <w:rFonts w:ascii="Century Gothic" w:eastAsia="Century Gothic" w:hAnsi="Century Gothic" w:cs="Century Gothic"/>
                      <w:i w:val="0"/>
                      <w:iCs w:val="0"/>
                      <w:color w:val="343434"/>
                      <w:spacing w:val="4"/>
                      <w:sz w:val="18"/>
                      <w:szCs w:val="18"/>
                    </w:rPr>
                    <w:t>Gained hands-on experience in working on real-world projects, collaborating with teammates, and delivering high-quality work under tight deadlines</w:t>
                  </w:r>
                </w:p>
              </w:tc>
            </w:tr>
          </w:tbl>
          <w:p w14:paraId="372FF7CC" w14:textId="77777777" w:rsidR="00E047CC" w:rsidRDefault="00317EDC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  <w:rtl/>
                <w:lang w:bidi="he-IL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</w:rPr>
              <w:t> </w:t>
            </w:r>
          </w:p>
          <w:p w14:paraId="4642235A" w14:textId="6A4B215A" w:rsidR="00E047CC" w:rsidRDefault="001C0F43">
            <w:pPr>
              <w:pStyle w:val="divdocumentsectiontitle"/>
              <w:spacing w:line="380" w:lineRule="atLeast"/>
              <w:rPr>
                <w:rStyle w:val="divdocumentleft-box"/>
                <w:rFonts w:ascii="Century Gothic" w:eastAsia="Century Gothic" w:hAnsi="Century Gothic" w:cs="Century Gothic"/>
                <w:b/>
                <w:bCs/>
                <w:spacing w:val="0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b/>
                <w:bCs/>
                <w:spacing w:val="0"/>
              </w:rPr>
              <w:t>Military</w:t>
            </w:r>
            <w:r w:rsidR="00317EDC">
              <w:rPr>
                <w:rStyle w:val="divdocumentleft-box"/>
                <w:rFonts w:ascii="Century Gothic" w:eastAsia="Century Gothic" w:hAnsi="Century Gothic" w:cs="Century Gothic"/>
                <w:b/>
                <w:bCs/>
                <w:spacing w:val="0"/>
              </w:rPr>
              <w:t xml:space="preserve"> Service</w:t>
            </w:r>
          </w:p>
          <w:p w14:paraId="72531027" w14:textId="77777777" w:rsidR="00E047CC" w:rsidRDefault="00317EDC">
            <w:pPr>
              <w:pStyle w:val="headinggappadding"/>
              <w:rPr>
                <w:rStyle w:val="divdocumentleft-box"/>
                <w:rFonts w:ascii="Century Gothic" w:eastAsia="Century Gothic" w:hAnsi="Century Gothic" w:cs="Century Gothic"/>
                <w:color w:val="343434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</w:rPr>
              <w:t> </w:t>
            </w:r>
          </w:p>
          <w:p w14:paraId="779FADE9" w14:textId="77777777" w:rsidR="00E047CC" w:rsidRDefault="00317EDC">
            <w:pPr>
              <w:pStyle w:val="headinggapdiv"/>
              <w:rPr>
                <w:rStyle w:val="divdocumentleft-box"/>
                <w:rFonts w:ascii="Century Gothic" w:eastAsia="Century Gothic" w:hAnsi="Century Gothic" w:cs="Century Gothic"/>
                <w:color w:val="343434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</w:rPr>
              <w:t> </w:t>
            </w:r>
          </w:p>
          <w:p w14:paraId="43DFCCB0" w14:textId="62316245" w:rsidR="00E047CC" w:rsidRDefault="0001606A" w:rsidP="0001606A">
            <w:pPr>
              <w:pStyle w:val="p"/>
              <w:spacing w:line="340" w:lineRule="atLeast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8"/>
                <w:szCs w:val="18"/>
              </w:rPr>
            </w:pPr>
            <w:r>
              <w:rPr>
                <w:rStyle w:val="1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18"/>
                <w:szCs w:val="18"/>
              </w:rPr>
              <w:t xml:space="preserve">                          </w:t>
            </w:r>
            <w:r w:rsidR="00E24BB8">
              <w:rPr>
                <w:rStyle w:val="1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18"/>
                <w:szCs w:val="18"/>
              </w:rPr>
              <w:t>Golani</w:t>
            </w:r>
            <w:r w:rsidR="00F2596A">
              <w:rPr>
                <w:rStyle w:val="1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18"/>
                <w:szCs w:val="18"/>
              </w:rPr>
              <w:t>, 51st battalion</w:t>
            </w:r>
          </w:p>
          <w:p w14:paraId="29DBFCD3" w14:textId="3BF58EB9" w:rsidR="001F78D1" w:rsidRDefault="001F78D1">
            <w:pPr>
              <w:pStyle w:val="divdocumentli"/>
              <w:numPr>
                <w:ilvl w:val="0"/>
                <w:numId w:val="3"/>
              </w:numPr>
              <w:spacing w:line="340" w:lineRule="atLeast"/>
              <w:ind w:left="2080" w:hanging="283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8"/>
                <w:szCs w:val="18"/>
              </w:rPr>
            </w:pPr>
            <w:r w:rsidRPr="001F78D1"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 xml:space="preserve">As a soldier, acquired extensive training and experience as a fighter, </w:t>
            </w:r>
            <w:r w:rsidR="0039632B"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 xml:space="preserve">which required </w:t>
            </w:r>
            <w:r w:rsidRPr="001F78D1"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>dedication and discipline</w:t>
            </w:r>
          </w:p>
          <w:p w14:paraId="33032EBF" w14:textId="7E6F3A6C" w:rsidR="008F08CD" w:rsidRPr="008F08CD" w:rsidRDefault="008F08CD">
            <w:pPr>
              <w:pStyle w:val="divdocumentli"/>
              <w:numPr>
                <w:ilvl w:val="0"/>
                <w:numId w:val="3"/>
              </w:numPr>
              <w:spacing w:line="340" w:lineRule="atLeast"/>
              <w:ind w:left="2080" w:hanging="283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8"/>
                <w:szCs w:val="18"/>
              </w:rPr>
            </w:pPr>
            <w:r w:rsidRPr="008F08CD"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8"/>
                <w:szCs w:val="18"/>
              </w:rPr>
              <w:t>Utilizing thermal technology equipment for precise measurements and analysis, allowing for efficient and effective solutions in a variety of settings</w:t>
            </w:r>
          </w:p>
          <w:p w14:paraId="38E36D4B" w14:textId="7B69811A" w:rsidR="002A52E5" w:rsidRDefault="008F08CD">
            <w:pPr>
              <w:pStyle w:val="divdocumentli"/>
              <w:numPr>
                <w:ilvl w:val="0"/>
                <w:numId w:val="3"/>
              </w:numPr>
              <w:spacing w:line="340" w:lineRule="atLeast"/>
              <w:ind w:left="2080" w:hanging="283"/>
              <w:rPr>
                <w:rFonts w:ascii="Century Gothic" w:eastAsia="Century Gothic" w:hAnsi="Century Gothic" w:cs="Century Gothic"/>
                <w:color w:val="343434"/>
                <w:spacing w:val="4"/>
                <w:sz w:val="18"/>
                <w:szCs w:val="18"/>
              </w:rPr>
            </w:pPr>
            <w:r w:rsidRPr="008F08CD">
              <w:rPr>
                <w:rFonts w:ascii="Century Gothic" w:eastAsia="Century Gothic" w:hAnsi="Century Gothic" w:cs="Century Gothic"/>
                <w:color w:val="343434"/>
                <w:spacing w:val="4"/>
                <w:sz w:val="18"/>
                <w:szCs w:val="18"/>
              </w:rPr>
              <w:t xml:space="preserve">Gained valuable experience in working collaboratively with diverse teams towards achieving shared objectives, while also demonstrating </w:t>
            </w:r>
            <w:r w:rsidR="0039632B">
              <w:rPr>
                <w:rFonts w:ascii="Century Gothic" w:eastAsia="Century Gothic" w:hAnsi="Century Gothic" w:cs="Century Gothic"/>
                <w:color w:val="343434"/>
                <w:spacing w:val="4"/>
                <w:sz w:val="18"/>
                <w:szCs w:val="18"/>
              </w:rPr>
              <w:t>the</w:t>
            </w:r>
            <w:r w:rsidRPr="008F08CD">
              <w:rPr>
                <w:rFonts w:ascii="Century Gothic" w:eastAsia="Century Gothic" w:hAnsi="Century Gothic" w:cs="Century Gothic"/>
                <w:color w:val="343434"/>
                <w:spacing w:val="4"/>
                <w:sz w:val="18"/>
                <w:szCs w:val="18"/>
              </w:rPr>
              <w:t xml:space="preserve"> ability to face high-pressure and stressful situations</w:t>
            </w:r>
          </w:p>
          <w:p w14:paraId="702C1636" w14:textId="7280239F" w:rsidR="008F08CD" w:rsidRPr="008F08CD" w:rsidRDefault="008F08CD">
            <w:pPr>
              <w:pStyle w:val="divdocumentli"/>
              <w:numPr>
                <w:ilvl w:val="0"/>
                <w:numId w:val="3"/>
              </w:numPr>
              <w:spacing w:line="340" w:lineRule="atLeast"/>
              <w:ind w:left="2080" w:hanging="283"/>
              <w:rPr>
                <w:rFonts w:ascii="Century Gothic" w:eastAsia="Century Gothic" w:hAnsi="Century Gothic" w:cs="Century Gothic"/>
                <w:color w:val="343434"/>
                <w:spacing w:val="4"/>
                <w:sz w:val="18"/>
                <w:szCs w:val="18"/>
              </w:rPr>
            </w:pPr>
            <w:r w:rsidRPr="008F08CD">
              <w:rPr>
                <w:rFonts w:ascii="Century Gothic" w:eastAsia="Century Gothic" w:hAnsi="Century Gothic" w:cs="Century Gothic"/>
                <w:color w:val="343434"/>
                <w:spacing w:val="4"/>
                <w:sz w:val="18"/>
                <w:szCs w:val="18"/>
              </w:rPr>
              <w:t xml:space="preserve"> Leveraged individual strengths and built strong working relationships, which have contributed to the success of the team and the achievement of our shared goals</w:t>
            </w:r>
          </w:p>
          <w:p w14:paraId="047B363A" w14:textId="086DAE5C" w:rsidR="00393301" w:rsidRPr="00393301" w:rsidRDefault="00393301" w:rsidP="00DF177D">
            <w:pPr>
              <w:pStyle w:val="divdocumentli"/>
              <w:spacing w:line="340" w:lineRule="atLeast"/>
              <w:ind w:left="2080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8"/>
                <w:szCs w:val="18"/>
              </w:rPr>
            </w:pPr>
          </w:p>
        </w:tc>
        <w:tc>
          <w:tcPr>
            <w:tcW w:w="310" w:type="dxa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 w14:paraId="05DBF8A9" w14:textId="77777777" w:rsidR="00E047CC" w:rsidRDefault="00E047CC">
            <w:pPr>
              <w:pStyle w:val="middleleftpaddingcellParagraph"/>
              <w:spacing w:line="340" w:lineRule="atLeast"/>
              <w:rPr>
                <w:rStyle w:val="middleleftpaddingcell"/>
                <w:rFonts w:ascii="Century Gothic" w:eastAsia="Century Gothic" w:hAnsi="Century Gothic" w:cs="Century Gothic"/>
                <w:color w:val="343434"/>
                <w:sz w:val="18"/>
                <w:szCs w:val="18"/>
              </w:rPr>
            </w:pPr>
          </w:p>
        </w:tc>
        <w:tc>
          <w:tcPr>
            <w:tcW w:w="264" w:type="dxa"/>
            <w:shd w:val="clear" w:color="auto" w:fill="F4F4F4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 w14:paraId="62DF179A" w14:textId="77777777" w:rsidR="00E047CC" w:rsidRDefault="00E047CC">
            <w:pPr>
              <w:pStyle w:val="middleleftpaddingcellParagraph"/>
              <w:spacing w:line="340" w:lineRule="atLeast"/>
              <w:rPr>
                <w:rStyle w:val="middleleftpaddingcell"/>
                <w:rFonts w:ascii="Century Gothic" w:eastAsia="Century Gothic" w:hAnsi="Century Gothic" w:cs="Century Gothic"/>
                <w:color w:val="343434"/>
                <w:sz w:val="18"/>
                <w:szCs w:val="18"/>
              </w:rPr>
            </w:pPr>
          </w:p>
        </w:tc>
        <w:tc>
          <w:tcPr>
            <w:tcW w:w="3136" w:type="dxa"/>
            <w:shd w:val="clear" w:color="auto" w:fill="F4F4F4"/>
            <w:tcMar>
              <w:top w:w="305" w:type="dxa"/>
              <w:left w:w="5" w:type="dxa"/>
              <w:bottom w:w="305" w:type="dxa"/>
              <w:right w:w="5" w:type="dxa"/>
            </w:tcMar>
            <w:hideMark/>
          </w:tcPr>
          <w:p w14:paraId="23994F3B" w14:textId="77777777" w:rsidR="00E047CC" w:rsidRDefault="00E047CC">
            <w:pPr>
              <w:spacing w:line="1900" w:lineRule="atLeast"/>
            </w:pPr>
          </w:p>
          <w:p w14:paraId="4B814D92" w14:textId="77777777" w:rsidR="00E047CC" w:rsidRDefault="00317EDC">
            <w:pPr>
              <w:pStyle w:val="divdocumentsectionnth-child1sectiongapdiv"/>
              <w:spacing w:line="40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14"/>
                <w:szCs w:val="14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14"/>
                <w:szCs w:val="14"/>
                <w:shd w:val="clear" w:color="auto" w:fill="auto"/>
              </w:rPr>
              <w:t> </w:t>
            </w:r>
          </w:p>
          <w:p w14:paraId="3A89AA4A" w14:textId="77777777" w:rsidR="00E047CC" w:rsidRDefault="00317EDC">
            <w:pPr>
              <w:pStyle w:val="divdocumentsectiontitle"/>
              <w:spacing w:line="380" w:lineRule="atLeast"/>
              <w:rPr>
                <w:rStyle w:val="divdocumentright-box"/>
                <w:rFonts w:ascii="Century Gothic" w:eastAsia="Century Gothic" w:hAnsi="Century Gothic" w:cs="Century Gothic"/>
                <w:b/>
                <w:bCs/>
                <w:spacing w:val="0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b/>
                <w:bCs/>
                <w:spacing w:val="0"/>
                <w:shd w:val="clear" w:color="auto" w:fill="auto"/>
              </w:rPr>
              <w:t>Contact</w:t>
            </w:r>
          </w:p>
          <w:p w14:paraId="4E56A0F7" w14:textId="77777777" w:rsidR="00E047CC" w:rsidRDefault="00317EDC">
            <w:pPr>
              <w:pStyle w:val="headinggappadding"/>
              <w:rPr>
                <w:rStyle w:val="divdocumentright-box"/>
                <w:rFonts w:ascii="Century Gothic" w:eastAsia="Century Gothic" w:hAnsi="Century Gothic" w:cs="Century Gothic"/>
                <w:color w:val="343434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hd w:val="clear" w:color="auto" w:fill="auto"/>
              </w:rPr>
              <w:t> </w:t>
            </w:r>
          </w:p>
          <w:p w14:paraId="6C69F387" w14:textId="77777777" w:rsidR="00E047CC" w:rsidRDefault="00317EDC">
            <w:pPr>
              <w:pStyle w:val="headinggapdiv"/>
              <w:rPr>
                <w:rStyle w:val="divdocumentright-box"/>
                <w:rFonts w:ascii="Century Gothic" w:eastAsia="Century Gothic" w:hAnsi="Century Gothic" w:cs="Century Gothic"/>
                <w:color w:val="343434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hd w:val="clear" w:color="auto" w:fill="auto"/>
              </w:rPr>
              <w:t> </w:t>
            </w:r>
          </w:p>
          <w:p w14:paraId="5FBD4448" w14:textId="77777777" w:rsidR="00E047CC" w:rsidRDefault="00317EDC">
            <w:pPr>
              <w:pStyle w:val="divdocumenttxtBoldParagraph"/>
              <w:spacing w:before="100" w:line="34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18"/>
                <w:szCs w:val="18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18"/>
                <w:szCs w:val="18"/>
              </w:rPr>
              <w:t xml:space="preserve">Phone </w:t>
            </w:r>
          </w:p>
          <w:p w14:paraId="7AF15572" w14:textId="75994C90" w:rsidR="00E047CC" w:rsidRDefault="00317EDC">
            <w:pPr>
              <w:pStyle w:val="div"/>
              <w:spacing w:line="34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18"/>
                <w:szCs w:val="18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18"/>
                <w:szCs w:val="18"/>
              </w:rPr>
              <w:t>054-</w:t>
            </w:r>
            <w:r w:rsidR="005012E9"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18"/>
                <w:szCs w:val="18"/>
              </w:rPr>
              <w:t>8055405</w:t>
            </w:r>
          </w:p>
          <w:p w14:paraId="1767E7B5" w14:textId="77777777" w:rsidR="00E047CC" w:rsidRDefault="00317EDC">
            <w:pPr>
              <w:pStyle w:val="divdocumenttxtBoldParagraph"/>
              <w:spacing w:before="100" w:line="34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18"/>
                <w:szCs w:val="18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18"/>
                <w:szCs w:val="18"/>
              </w:rPr>
              <w:t xml:space="preserve">E-mail </w:t>
            </w:r>
          </w:p>
          <w:p w14:paraId="354FACFC" w14:textId="4C0E983D" w:rsidR="00B52B33" w:rsidRDefault="00000000" w:rsidP="00B52B33">
            <w:pPr>
              <w:pStyle w:val="divdocumentword-breakParagraph"/>
              <w:spacing w:line="340" w:lineRule="atLeast"/>
              <w:rPr>
                <w:rStyle w:val="divdocumentright-box"/>
                <w:rFonts w:eastAsia="Century Gothic"/>
                <w:rtl/>
              </w:rPr>
            </w:pPr>
            <w:hyperlink r:id="rId6" w:history="1">
              <w:r w:rsidR="005012E9" w:rsidRPr="00A70654">
                <w:rPr>
                  <w:rStyle w:val="Hyperlink"/>
                  <w:rFonts w:ascii="Century Gothic" w:eastAsia="Century Gothic" w:hAnsi="Century Gothic" w:cs="Century Gothic"/>
                  <w:spacing w:val="4"/>
                  <w:sz w:val="18"/>
                  <w:szCs w:val="18"/>
                </w:rPr>
                <w:t>itaybinayev@gmail.com</w:t>
              </w:r>
            </w:hyperlink>
          </w:p>
          <w:p w14:paraId="54AD84B0" w14:textId="689F4F5A" w:rsidR="00E047CC" w:rsidRDefault="00317EDC" w:rsidP="00B52B33">
            <w:pPr>
              <w:pStyle w:val="divdocumentword-breakParagraph"/>
              <w:spacing w:line="34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18"/>
                <w:szCs w:val="18"/>
                <w:shd w:val="clear" w:color="auto" w:fill="auto"/>
              </w:rPr>
            </w:pPr>
            <w:r>
              <w:rPr>
                <w:rStyle w:val="divdocumenttxtBold"/>
                <w:rFonts w:ascii="Century Gothic" w:eastAsia="Century Gothic" w:hAnsi="Century Gothic" w:cs="Century Gothic"/>
                <w:color w:val="343434"/>
                <w:spacing w:val="4"/>
                <w:sz w:val="18"/>
                <w:szCs w:val="18"/>
              </w:rPr>
              <w:t>LinkedIn</w:t>
            </w:r>
            <w:r>
              <w:rPr>
                <w:rStyle w:val="divdocumenttxtBold"/>
                <w:rFonts w:ascii="Century Gothic" w:eastAsia="Century Gothic" w:hAnsi="Century Gothic" w:cs="Century Gothic"/>
                <w:color w:val="343434"/>
                <w:spacing w:val="4"/>
                <w:sz w:val="18"/>
                <w:szCs w:val="18"/>
              </w:rPr>
              <w:br/>
            </w:r>
            <w:hyperlink r:id="rId7" w:history="1">
              <w:r w:rsidR="00020E86" w:rsidRPr="009F0E39">
                <w:rPr>
                  <w:rStyle w:val="Hyperlink"/>
                  <w:rFonts w:ascii="Century Gothic" w:eastAsia="Century Gothic" w:hAnsi="Century Gothic" w:cs="Century Gothic"/>
                  <w:spacing w:val="4"/>
                  <w:sz w:val="18"/>
                  <w:szCs w:val="18"/>
                </w:rPr>
                <w:t>https://www.linkedin.com/in/itay-binayev/</w:t>
              </w:r>
            </w:hyperlink>
          </w:p>
          <w:p w14:paraId="1FC82456" w14:textId="62C1C8DF" w:rsidR="00E047CC" w:rsidRDefault="00317EDC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b/>
                <w:bCs/>
                <w:color w:val="343434"/>
                <w:sz w:val="18"/>
                <w:szCs w:val="18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14"/>
                <w:szCs w:val="14"/>
                <w:shd w:val="clear" w:color="auto" w:fill="auto"/>
              </w:rPr>
              <w:t> </w:t>
            </w:r>
            <w:r w:rsidR="00B77E57" w:rsidRPr="00B77E57">
              <w:rPr>
                <w:rStyle w:val="divdocumentright-box"/>
                <w:rFonts w:ascii="Century Gothic" w:eastAsia="Century Gothic" w:hAnsi="Century Gothic" w:cs="Century Gothic"/>
                <w:b/>
                <w:bCs/>
                <w:color w:val="343434"/>
                <w:sz w:val="18"/>
                <w:szCs w:val="18"/>
                <w:shd w:val="clear" w:color="auto" w:fill="auto"/>
              </w:rPr>
              <w:t>Git</w:t>
            </w:r>
            <w:r w:rsidR="004B22B6">
              <w:rPr>
                <w:rStyle w:val="divdocumentright-box"/>
                <w:rFonts w:ascii="Century Gothic" w:eastAsia="Century Gothic" w:hAnsi="Century Gothic" w:cs="Century Gothic"/>
                <w:b/>
                <w:bCs/>
                <w:color w:val="343434"/>
                <w:sz w:val="18"/>
                <w:szCs w:val="18"/>
                <w:shd w:val="clear" w:color="auto" w:fill="auto"/>
              </w:rPr>
              <w:t>H</w:t>
            </w:r>
            <w:r w:rsidR="00B77E57" w:rsidRPr="00B77E57">
              <w:rPr>
                <w:rStyle w:val="divdocumentright-box"/>
                <w:rFonts w:ascii="Century Gothic" w:eastAsia="Century Gothic" w:hAnsi="Century Gothic" w:cs="Century Gothic"/>
                <w:b/>
                <w:bCs/>
                <w:color w:val="343434"/>
                <w:sz w:val="18"/>
                <w:szCs w:val="18"/>
                <w:shd w:val="clear" w:color="auto" w:fill="auto"/>
              </w:rPr>
              <w:t>ub</w:t>
            </w:r>
          </w:p>
          <w:p w14:paraId="028F3820" w14:textId="1E7E125F" w:rsidR="00B77E57" w:rsidRPr="00B77E57" w:rsidRDefault="00000000" w:rsidP="00964632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18"/>
                <w:szCs w:val="18"/>
                <w:shd w:val="clear" w:color="auto" w:fill="auto"/>
              </w:rPr>
            </w:pPr>
            <w:hyperlink r:id="rId8" w:history="1">
              <w:r w:rsidR="009336E6" w:rsidRPr="00A70654">
                <w:rPr>
                  <w:rStyle w:val="Hyperlink"/>
                  <w:rFonts w:ascii="Century Gothic" w:eastAsia="Century Gothic" w:hAnsi="Century Gothic" w:cs="Century Gothic"/>
                  <w:spacing w:val="4"/>
                  <w:sz w:val="18"/>
                  <w:szCs w:val="18"/>
                </w:rPr>
                <w:t>https://github.com/</w:t>
              </w:r>
              <w:r w:rsidR="009336E6" w:rsidRPr="009336E6">
                <w:rPr>
                  <w:rStyle w:val="Hyperlink"/>
                  <w:rFonts w:ascii="Century Gothic" w:eastAsia="Century Gothic" w:hAnsi="Century Gothic"/>
                  <w:sz w:val="18"/>
                  <w:szCs w:val="18"/>
                </w:rPr>
                <w:t>ItayBinayev</w:t>
              </w:r>
            </w:hyperlink>
          </w:p>
          <w:p w14:paraId="5C26CD42" w14:textId="77777777" w:rsidR="00E047CC" w:rsidRDefault="00317EDC">
            <w:pPr>
              <w:pStyle w:val="divdocumentsectiontitle"/>
              <w:spacing w:line="380" w:lineRule="atLeast"/>
              <w:rPr>
                <w:rStyle w:val="divdocumentright-box"/>
                <w:rFonts w:ascii="Century Gothic" w:eastAsia="Century Gothic" w:hAnsi="Century Gothic" w:cs="Century Gothic"/>
                <w:b/>
                <w:bCs/>
                <w:spacing w:val="0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b/>
                <w:bCs/>
                <w:spacing w:val="0"/>
                <w:shd w:val="clear" w:color="auto" w:fill="auto"/>
              </w:rPr>
              <w:t>Skills</w:t>
            </w:r>
          </w:p>
          <w:p w14:paraId="579D4AE5" w14:textId="77777777" w:rsidR="00E047CC" w:rsidRDefault="00317EDC">
            <w:pPr>
              <w:pStyle w:val="headinggappadding"/>
              <w:rPr>
                <w:rStyle w:val="divdocumentright-box"/>
                <w:rFonts w:ascii="Century Gothic" w:eastAsia="Century Gothic" w:hAnsi="Century Gothic" w:cs="Century Gothic"/>
                <w:color w:val="343434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hd w:val="clear" w:color="auto" w:fill="auto"/>
              </w:rPr>
              <w:t> </w:t>
            </w:r>
          </w:p>
          <w:p w14:paraId="484F1EF0" w14:textId="77777777" w:rsidR="00E047CC" w:rsidRDefault="00317EDC">
            <w:pPr>
              <w:pStyle w:val="headinggapdiv"/>
              <w:rPr>
                <w:rStyle w:val="divdocumentright-box"/>
                <w:rFonts w:ascii="Century Gothic" w:eastAsia="Century Gothic" w:hAnsi="Century Gothic" w:cs="Century Gothic"/>
                <w:color w:val="343434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hd w:val="clear" w:color="auto" w:fill="auto"/>
              </w:rPr>
              <w:t> </w:t>
            </w:r>
          </w:p>
          <w:p w14:paraId="7CE1788B" w14:textId="46600248" w:rsidR="00260FF0" w:rsidRDefault="00317EDC" w:rsidP="00260FF0">
            <w:pPr>
              <w:pStyle w:val="p"/>
              <w:spacing w:line="34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18"/>
                <w:szCs w:val="18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18"/>
                <w:szCs w:val="18"/>
                <w:shd w:val="clear" w:color="auto" w:fill="auto"/>
              </w:rPr>
              <w:t>Python</w:t>
            </w:r>
          </w:p>
          <w:p w14:paraId="4D398C06" w14:textId="77777777" w:rsidR="00E047CC" w:rsidRDefault="00317EDC">
            <w:pPr>
              <w:pStyle w:val="p"/>
              <w:spacing w:before="160" w:line="34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18"/>
                <w:szCs w:val="18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18"/>
                <w:szCs w:val="18"/>
                <w:shd w:val="clear" w:color="auto" w:fill="auto"/>
              </w:rPr>
              <w:t>JavaScript</w:t>
            </w:r>
          </w:p>
          <w:p w14:paraId="5400BE8B" w14:textId="799FF02D" w:rsidR="009C04F7" w:rsidRDefault="009C04F7">
            <w:pPr>
              <w:pStyle w:val="p"/>
              <w:spacing w:before="160" w:line="34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18"/>
                <w:szCs w:val="18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18"/>
                <w:szCs w:val="18"/>
                <w:shd w:val="clear" w:color="auto" w:fill="auto"/>
              </w:rPr>
              <w:t>TypeScript</w:t>
            </w:r>
          </w:p>
          <w:p w14:paraId="33BD9D38" w14:textId="77777777" w:rsidR="00E047CC" w:rsidRDefault="00317EDC">
            <w:pPr>
              <w:pStyle w:val="p"/>
              <w:spacing w:before="160" w:line="34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18"/>
                <w:szCs w:val="18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18"/>
                <w:szCs w:val="18"/>
                <w:shd w:val="clear" w:color="auto" w:fill="auto"/>
              </w:rPr>
              <w:t>React</w:t>
            </w:r>
          </w:p>
          <w:p w14:paraId="549EB231" w14:textId="6726D797" w:rsidR="009C04F7" w:rsidRDefault="00A96E4A" w:rsidP="009C04F7">
            <w:pPr>
              <w:pStyle w:val="p"/>
              <w:spacing w:before="160" w:line="34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18"/>
                <w:szCs w:val="18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18"/>
                <w:szCs w:val="18"/>
                <w:shd w:val="clear" w:color="auto" w:fill="auto"/>
              </w:rPr>
              <w:t>Angular</w:t>
            </w:r>
          </w:p>
          <w:p w14:paraId="0D1427B0" w14:textId="1034F666" w:rsidR="00E047CC" w:rsidRDefault="00A96E4A" w:rsidP="0008615E">
            <w:pPr>
              <w:pStyle w:val="p"/>
              <w:spacing w:before="160" w:line="34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18"/>
                <w:szCs w:val="18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18"/>
                <w:szCs w:val="18"/>
                <w:shd w:val="clear" w:color="auto" w:fill="auto"/>
              </w:rPr>
              <w:t>Node.js</w:t>
            </w:r>
          </w:p>
          <w:p w14:paraId="13DCE813" w14:textId="4A45AC7E" w:rsidR="00260FF0" w:rsidRDefault="00260FF0">
            <w:pPr>
              <w:pStyle w:val="p"/>
              <w:spacing w:before="160" w:line="34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18"/>
                <w:szCs w:val="18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18"/>
                <w:szCs w:val="18"/>
                <w:shd w:val="clear" w:color="auto" w:fill="auto"/>
              </w:rPr>
              <w:t>C#</w:t>
            </w:r>
            <w:r w:rsidR="00B946BB"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18"/>
                <w:szCs w:val="18"/>
                <w:shd w:val="clear" w:color="auto" w:fill="auto"/>
              </w:rPr>
              <w:t>(Entity Framework)</w:t>
            </w:r>
          </w:p>
          <w:p w14:paraId="6287685C" w14:textId="5B27E39D" w:rsidR="00260FF0" w:rsidRDefault="00260FF0">
            <w:pPr>
              <w:pStyle w:val="p"/>
              <w:spacing w:before="160" w:line="34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18"/>
                <w:szCs w:val="18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18"/>
                <w:szCs w:val="18"/>
                <w:shd w:val="clear" w:color="auto" w:fill="auto"/>
              </w:rPr>
              <w:t>.NET</w:t>
            </w:r>
          </w:p>
          <w:p w14:paraId="4006389E" w14:textId="145D0FF9" w:rsidR="00260FF0" w:rsidRDefault="00260FF0">
            <w:pPr>
              <w:pStyle w:val="p"/>
              <w:spacing w:before="160" w:line="34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18"/>
                <w:szCs w:val="18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18"/>
                <w:szCs w:val="18"/>
                <w:shd w:val="clear" w:color="auto" w:fill="auto"/>
              </w:rPr>
              <w:t>ASP.NET</w:t>
            </w:r>
          </w:p>
          <w:p w14:paraId="23930346" w14:textId="77777777" w:rsidR="0008615E" w:rsidRDefault="0008615E" w:rsidP="0008615E">
            <w:pPr>
              <w:pStyle w:val="p"/>
              <w:spacing w:before="160" w:line="34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18"/>
                <w:szCs w:val="18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18"/>
                <w:szCs w:val="18"/>
                <w:shd w:val="clear" w:color="auto" w:fill="auto"/>
              </w:rPr>
              <w:t>HTML5</w:t>
            </w:r>
          </w:p>
          <w:p w14:paraId="0BD91F50" w14:textId="3DA797E0" w:rsidR="0008615E" w:rsidRDefault="0008615E" w:rsidP="0008615E">
            <w:pPr>
              <w:pStyle w:val="p"/>
              <w:spacing w:before="160" w:line="34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18"/>
                <w:szCs w:val="18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18"/>
                <w:szCs w:val="18"/>
                <w:shd w:val="clear" w:color="auto" w:fill="auto"/>
              </w:rPr>
              <w:t>CSS3</w:t>
            </w:r>
          </w:p>
          <w:p w14:paraId="790AE7DB" w14:textId="6EF5C86F" w:rsidR="005C70EF" w:rsidRDefault="005C70EF" w:rsidP="00E37922">
            <w:pPr>
              <w:pStyle w:val="p"/>
              <w:spacing w:before="160" w:line="34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18"/>
                <w:szCs w:val="18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18"/>
                <w:szCs w:val="18"/>
                <w:shd w:val="clear" w:color="auto" w:fill="auto"/>
              </w:rPr>
              <w:t>SQL</w:t>
            </w:r>
          </w:p>
          <w:p w14:paraId="7CAED3F2" w14:textId="24B0CF07" w:rsidR="005C70EF" w:rsidRDefault="007660E1">
            <w:pPr>
              <w:pStyle w:val="p"/>
              <w:spacing w:before="160" w:line="34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18"/>
                <w:szCs w:val="18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18"/>
                <w:szCs w:val="18"/>
                <w:shd w:val="clear" w:color="auto" w:fill="auto"/>
              </w:rPr>
              <w:t>MongoDB</w:t>
            </w:r>
          </w:p>
          <w:p w14:paraId="43082DC2" w14:textId="2BD043E5" w:rsidR="005C70EF" w:rsidRDefault="005C70EF" w:rsidP="005C70EF">
            <w:pPr>
              <w:pStyle w:val="p"/>
              <w:spacing w:before="160" w:line="34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18"/>
                <w:szCs w:val="18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18"/>
                <w:szCs w:val="18"/>
                <w:shd w:val="clear" w:color="auto" w:fill="auto"/>
              </w:rPr>
              <w:t>Azure</w:t>
            </w:r>
          </w:p>
          <w:p w14:paraId="52797855" w14:textId="77777777" w:rsidR="00E047CC" w:rsidRDefault="00317EDC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14"/>
                <w:szCs w:val="14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14"/>
                <w:szCs w:val="14"/>
                <w:shd w:val="clear" w:color="auto" w:fill="auto"/>
              </w:rPr>
              <w:t> </w:t>
            </w:r>
          </w:p>
          <w:p w14:paraId="190A42BA" w14:textId="77777777" w:rsidR="00E047CC" w:rsidRDefault="00317EDC">
            <w:pPr>
              <w:pStyle w:val="divdocumentsectiontitle"/>
              <w:spacing w:line="380" w:lineRule="atLeast"/>
              <w:rPr>
                <w:rStyle w:val="divdocumentright-box"/>
                <w:rFonts w:ascii="Century Gothic" w:eastAsia="Century Gothic" w:hAnsi="Century Gothic" w:cs="Century Gothic"/>
                <w:b/>
                <w:bCs/>
                <w:spacing w:val="0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b/>
                <w:bCs/>
                <w:spacing w:val="0"/>
                <w:shd w:val="clear" w:color="auto" w:fill="auto"/>
              </w:rPr>
              <w:t>Languages</w:t>
            </w:r>
          </w:p>
          <w:p w14:paraId="39AE97FC" w14:textId="77777777" w:rsidR="00E047CC" w:rsidRDefault="00317EDC">
            <w:pPr>
              <w:pStyle w:val="headinggappadding"/>
              <w:rPr>
                <w:rStyle w:val="divdocumentright-box"/>
                <w:rFonts w:ascii="Century Gothic" w:eastAsia="Century Gothic" w:hAnsi="Century Gothic" w:cs="Century Gothic"/>
                <w:color w:val="343434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hd w:val="clear" w:color="auto" w:fill="auto"/>
              </w:rPr>
              <w:t> </w:t>
            </w:r>
          </w:p>
          <w:p w14:paraId="7A098425" w14:textId="77777777" w:rsidR="00E047CC" w:rsidRDefault="00317EDC">
            <w:pPr>
              <w:pStyle w:val="headinggapdiv"/>
              <w:rPr>
                <w:rStyle w:val="divdocumentright-box"/>
                <w:rFonts w:ascii="Century Gothic" w:eastAsia="Century Gothic" w:hAnsi="Century Gothic" w:cs="Century Gothic"/>
                <w:color w:val="343434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hd w:val="clear" w:color="auto" w:fill="auto"/>
              </w:rPr>
              <w:t> </w:t>
            </w:r>
          </w:p>
          <w:p w14:paraId="5A1F8B55" w14:textId="77777777" w:rsidR="00E047CC" w:rsidRDefault="00317EDC">
            <w:pPr>
              <w:pStyle w:val="p"/>
              <w:spacing w:line="34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18"/>
                <w:szCs w:val="18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18"/>
                <w:szCs w:val="18"/>
                <w:shd w:val="clear" w:color="auto" w:fill="auto"/>
              </w:rPr>
              <w:t>Hebrew: Native speaker</w:t>
            </w:r>
          </w:p>
          <w:p w14:paraId="07311A84" w14:textId="274F8590" w:rsidR="00E047CC" w:rsidRDefault="00317EDC">
            <w:pPr>
              <w:pStyle w:val="p"/>
              <w:spacing w:before="160" w:line="34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18"/>
                <w:szCs w:val="18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18"/>
                <w:szCs w:val="18"/>
                <w:shd w:val="clear" w:color="auto" w:fill="auto"/>
              </w:rPr>
              <w:t xml:space="preserve">English: </w:t>
            </w:r>
            <w:r w:rsidR="00A50C9D"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18"/>
                <w:szCs w:val="18"/>
                <w:shd w:val="clear" w:color="auto" w:fill="auto"/>
              </w:rPr>
              <w:t>Advanced</w:t>
            </w:r>
          </w:p>
        </w:tc>
        <w:tc>
          <w:tcPr>
            <w:tcW w:w="310" w:type="dxa"/>
            <w:shd w:val="clear" w:color="auto" w:fill="F4F4F4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 w14:paraId="01D2FD3E" w14:textId="77777777" w:rsidR="00E047CC" w:rsidRDefault="00E047CC">
            <w:pPr>
              <w:pStyle w:val="rightpaddingcellParagraph"/>
              <w:shd w:val="clear" w:color="auto" w:fill="auto"/>
              <w:spacing w:line="340" w:lineRule="atLeast"/>
              <w:rPr>
                <w:rStyle w:val="rightpaddingcell"/>
                <w:rFonts w:ascii="Century Gothic" w:eastAsia="Century Gothic" w:hAnsi="Century Gothic" w:cs="Century Gothic"/>
                <w:color w:val="343434"/>
                <w:sz w:val="18"/>
                <w:szCs w:val="18"/>
                <w:shd w:val="clear" w:color="auto" w:fill="auto"/>
              </w:rPr>
            </w:pPr>
          </w:p>
        </w:tc>
      </w:tr>
    </w:tbl>
    <w:p w14:paraId="2CD6752D" w14:textId="77777777" w:rsidR="00E047CC" w:rsidRDefault="00317EDC">
      <w:pPr>
        <w:spacing w:line="20" w:lineRule="auto"/>
        <w:rPr>
          <w:rFonts w:ascii="Century Gothic" w:eastAsia="Century Gothic" w:hAnsi="Century Gothic" w:cs="Century Gothic"/>
          <w:color w:val="343434"/>
          <w:sz w:val="18"/>
          <w:szCs w:val="18"/>
        </w:rPr>
      </w:pPr>
      <w:r>
        <w:rPr>
          <w:color w:val="FFFFFF"/>
          <w:sz w:val="2"/>
        </w:rPr>
        <w:t>.</w:t>
      </w:r>
    </w:p>
    <w:sectPr w:rsidR="00E047CC"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27325151-BA5A-4CDA-96C3-229C57929789}"/>
    <w:embedBold r:id="rId2" w:fontKey="{250D49D9-24CE-4374-89EE-87F2F853CCE5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2732FA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7E85E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24A75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F5C0BF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432D7F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94429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6D630F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BAE2D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4A0460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6DF6D9D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2CAF5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EAC1A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AC9C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424F3C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BCAFA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F14F9F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E6A71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2507D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9C6C730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3D2C5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E06D2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67CA5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35A363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27C87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E76C3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2909E2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8F8AD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7D934BAD"/>
    <w:multiLevelType w:val="hybridMultilevel"/>
    <w:tmpl w:val="FB98A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9763727">
    <w:abstractNumId w:val="0"/>
  </w:num>
  <w:num w:numId="2" w16cid:durableId="926768956">
    <w:abstractNumId w:val="1"/>
  </w:num>
  <w:num w:numId="3" w16cid:durableId="39869894">
    <w:abstractNumId w:val="2"/>
  </w:num>
  <w:num w:numId="4" w16cid:durableId="9413062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47CC"/>
    <w:rsid w:val="0001606A"/>
    <w:rsid w:val="00020E86"/>
    <w:rsid w:val="00050FFC"/>
    <w:rsid w:val="0008615E"/>
    <w:rsid w:val="0017798C"/>
    <w:rsid w:val="001B1E11"/>
    <w:rsid w:val="001C0F43"/>
    <w:rsid w:val="001F78D1"/>
    <w:rsid w:val="002215C5"/>
    <w:rsid w:val="00260FF0"/>
    <w:rsid w:val="002A52E5"/>
    <w:rsid w:val="002A5BC9"/>
    <w:rsid w:val="002D2551"/>
    <w:rsid w:val="00317EDC"/>
    <w:rsid w:val="00356FC4"/>
    <w:rsid w:val="00393301"/>
    <w:rsid w:val="0039632B"/>
    <w:rsid w:val="004209FE"/>
    <w:rsid w:val="00447055"/>
    <w:rsid w:val="004A34C0"/>
    <w:rsid w:val="004A40AE"/>
    <w:rsid w:val="004B22B6"/>
    <w:rsid w:val="005012E9"/>
    <w:rsid w:val="00540B2E"/>
    <w:rsid w:val="00546064"/>
    <w:rsid w:val="005C70EF"/>
    <w:rsid w:val="005F7A08"/>
    <w:rsid w:val="00655A23"/>
    <w:rsid w:val="006A1DFA"/>
    <w:rsid w:val="00736D70"/>
    <w:rsid w:val="00745634"/>
    <w:rsid w:val="007660E1"/>
    <w:rsid w:val="00806331"/>
    <w:rsid w:val="008847E3"/>
    <w:rsid w:val="0088611F"/>
    <w:rsid w:val="008F08CD"/>
    <w:rsid w:val="009105D0"/>
    <w:rsid w:val="009336E6"/>
    <w:rsid w:val="00941E74"/>
    <w:rsid w:val="00964632"/>
    <w:rsid w:val="009B00C5"/>
    <w:rsid w:val="009C04F7"/>
    <w:rsid w:val="009D0060"/>
    <w:rsid w:val="00A50C9D"/>
    <w:rsid w:val="00A836A0"/>
    <w:rsid w:val="00A96E4A"/>
    <w:rsid w:val="00B222DE"/>
    <w:rsid w:val="00B52B33"/>
    <w:rsid w:val="00B77E57"/>
    <w:rsid w:val="00B946BB"/>
    <w:rsid w:val="00BD1A7D"/>
    <w:rsid w:val="00BD2948"/>
    <w:rsid w:val="00C02FE4"/>
    <w:rsid w:val="00C6689A"/>
    <w:rsid w:val="00D223E5"/>
    <w:rsid w:val="00DF177D"/>
    <w:rsid w:val="00E047CC"/>
    <w:rsid w:val="00E24BB8"/>
    <w:rsid w:val="00E37922"/>
    <w:rsid w:val="00E84202"/>
    <w:rsid w:val="00ED1AA1"/>
    <w:rsid w:val="00F2596A"/>
    <w:rsid w:val="00F94E4C"/>
    <w:rsid w:val="00F96BDC"/>
    <w:rsid w:val="00FA2BE6"/>
    <w:rsid w:val="00FE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EA758B4"/>
  <w15:docId w15:val="{4D9C0A41-F476-7C48-8135-1F65642C2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pacing w:line="340" w:lineRule="atLeast"/>
    </w:pPr>
    <w:rPr>
      <w:color w:val="343434"/>
    </w:rPr>
  </w:style>
  <w:style w:type="character" w:customStyle="1" w:styleId="divdocumenttopsectiondiv">
    <w:name w:val="div_document_topsection &gt; div"/>
    <w:basedOn w:val="DefaultParagraphFont"/>
    <w:rPr>
      <w:shd w:val="clear" w:color="auto" w:fill="0187DE"/>
    </w:rPr>
  </w:style>
  <w:style w:type="paragraph" w:customStyle="1" w:styleId="divdocumenttopsectionsection">
    <w:name w:val="div_document_topsection_section"/>
    <w:basedOn w:val="Normal"/>
    <w:pPr>
      <w:pBdr>
        <w:left w:val="none" w:sz="0" w:space="15" w:color="auto"/>
        <w:right w:val="none" w:sz="0" w:space="15" w:color="auto"/>
      </w:pBdr>
    </w:pPr>
  </w:style>
  <w:style w:type="paragraph" w:customStyle="1" w:styleId="divdocumentdivfirstparagraph">
    <w:name w:val="div_document_div_firstparagraph"/>
    <w:basedOn w:val="Normal"/>
  </w:style>
  <w:style w:type="paragraph" w:customStyle="1" w:styleId="divdocumentname">
    <w:name w:val="div_document_name"/>
    <w:basedOn w:val="Normal"/>
    <w:pPr>
      <w:spacing w:line="760" w:lineRule="atLeast"/>
    </w:pPr>
    <w:rPr>
      <w:b/>
      <w:bCs/>
      <w:color w:val="FFFFFF"/>
      <w:sz w:val="68"/>
      <w:szCs w:val="68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character" w:customStyle="1" w:styleId="divdocumentword-break">
    <w:name w:val="div_document_word-break"/>
    <w:basedOn w:val="DefaultParagraphFont"/>
  </w:style>
  <w:style w:type="character" w:customStyle="1" w:styleId="divdocumentnameCharacter">
    <w:name w:val="div_document_name Character"/>
    <w:basedOn w:val="DefaultParagraphFont"/>
    <w:rPr>
      <w:b/>
      <w:bCs/>
      <w:color w:val="FFFFFF"/>
      <w:sz w:val="68"/>
      <w:szCs w:val="68"/>
    </w:rPr>
  </w:style>
  <w:style w:type="paragraph" w:customStyle="1" w:styleId="documentresumeTitle">
    <w:name w:val="document_resumeTitle"/>
    <w:basedOn w:val="Normal"/>
    <w:pPr>
      <w:spacing w:line="440" w:lineRule="atLeast"/>
    </w:pPr>
    <w:rPr>
      <w:color w:val="FFFFFF"/>
      <w:sz w:val="30"/>
      <w:szCs w:val="30"/>
    </w:rPr>
  </w:style>
  <w:style w:type="character" w:customStyle="1" w:styleId="documentresumeTitleCharacter">
    <w:name w:val="document_resumeTitle Character"/>
    <w:basedOn w:val="DefaultParagraphFont"/>
    <w:rPr>
      <w:color w:val="FFFFFF"/>
      <w:sz w:val="30"/>
      <w:szCs w:val="30"/>
    </w:rPr>
  </w:style>
  <w:style w:type="table" w:customStyle="1" w:styleId="divdocumentdivnotparentContainer">
    <w:name w:val="div_document &gt; div_not(.parentContainer)"/>
    <w:basedOn w:val="TableNormal"/>
    <w:tblPr/>
    <w:trPr>
      <w:hidden/>
    </w:trPr>
  </w:style>
  <w:style w:type="character" w:customStyle="1" w:styleId="leftpaddingcell">
    <w:name w:val="leftpaddingcell"/>
    <w:basedOn w:val="DefaultParagraphFont"/>
  </w:style>
  <w:style w:type="paragraph" w:customStyle="1" w:styleId="leftpaddingcellParagraph">
    <w:name w:val="leftpaddingcell Paragraph"/>
    <w:basedOn w:val="Normal"/>
  </w:style>
  <w:style w:type="character" w:customStyle="1" w:styleId="divdocumentleft-box">
    <w:name w:val="div_document_left-box"/>
    <w:basedOn w:val="DefaultParagraphFont"/>
    <w:rPr>
      <w:spacing w:val="4"/>
    </w:rPr>
  </w:style>
  <w:style w:type="paragraph" w:customStyle="1" w:styleId="divdocumentleft-boxsectionnth-child1">
    <w:name w:val="div_document_left-box_section_nth-child(1)"/>
    <w:basedOn w:val="Normal"/>
  </w:style>
  <w:style w:type="paragraph" w:customStyle="1" w:styleId="divdocumentsectionnth-child1sectiongapdiv">
    <w:name w:val="div_document_section_nth-child(1)_sectiongapdiv"/>
    <w:basedOn w:val="Normal"/>
    <w:rPr>
      <w:vanish/>
    </w:rPr>
  </w:style>
  <w:style w:type="paragraph" w:customStyle="1" w:styleId="divdocumentleft-boxsummaryparagraph">
    <w:name w:val="div_document_left-box_summary_paragraph"/>
    <w:basedOn w:val="Normal"/>
  </w:style>
  <w:style w:type="paragraph" w:customStyle="1" w:styleId="divdocumentleft-boxsummaryparagraphsinglecolumn">
    <w:name w:val="div_document_left-box_summary_paragraph_singlecolumn"/>
    <w:basedOn w:val="Normal"/>
  </w:style>
  <w:style w:type="paragraph" w:customStyle="1" w:styleId="p">
    <w:name w:val="p"/>
    <w:basedOn w:val="Normal"/>
  </w:style>
  <w:style w:type="paragraph" w:customStyle="1" w:styleId="div">
    <w:name w:val="div"/>
    <w:basedOn w:val="Normal"/>
  </w:style>
  <w:style w:type="paragraph" w:customStyle="1" w:styleId="divdocumentsectiongapdiv">
    <w:name w:val="div_document_sectiongapdiv"/>
    <w:basedOn w:val="Normal"/>
    <w:pPr>
      <w:spacing w:line="280" w:lineRule="atLeast"/>
    </w:pPr>
  </w:style>
  <w:style w:type="paragraph" w:customStyle="1" w:styleId="divdocumentdivheading">
    <w:name w:val="div_document_div_heading"/>
    <w:basedOn w:val="Normal"/>
    <w:pPr>
      <w:spacing w:line="380" w:lineRule="atLeast"/>
    </w:pPr>
  </w:style>
  <w:style w:type="paragraph" w:customStyle="1" w:styleId="divdocumentsectiontitle">
    <w:name w:val="div_document_sectiontitle"/>
    <w:basedOn w:val="Normal"/>
    <w:rPr>
      <w:color w:val="0187DE"/>
      <w:sz w:val="26"/>
      <w:szCs w:val="26"/>
    </w:rPr>
  </w:style>
  <w:style w:type="paragraph" w:customStyle="1" w:styleId="headinggappadding">
    <w:name w:val="headinggappadding"/>
    <w:basedOn w:val="Normal"/>
    <w:pPr>
      <w:spacing w:line="60" w:lineRule="atLeast"/>
    </w:pPr>
    <w:rPr>
      <w:sz w:val="2"/>
      <w:szCs w:val="2"/>
    </w:rPr>
  </w:style>
  <w:style w:type="paragraph" w:customStyle="1" w:styleId="headinggapdiv">
    <w:name w:val="headinggapdiv"/>
    <w:basedOn w:val="Normal"/>
    <w:pPr>
      <w:pBdr>
        <w:top w:val="single" w:sz="8" w:space="0" w:color="D5D6D6"/>
      </w:pBdr>
      <w:spacing w:line="200" w:lineRule="atLeast"/>
    </w:pPr>
    <w:rPr>
      <w:sz w:val="14"/>
      <w:szCs w:val="14"/>
    </w:rPr>
  </w:style>
  <w:style w:type="character" w:customStyle="1" w:styleId="divdocumentleft-boxpaddedlinedate-content">
    <w:name w:val="div_document_left-box_paddedline_date-content"/>
    <w:basedOn w:val="DefaultParagraphFont"/>
    <w:rPr>
      <w:b/>
      <w:bCs/>
    </w:rPr>
  </w:style>
  <w:style w:type="character" w:customStyle="1" w:styleId="divdocumentjobdates">
    <w:name w:val="div_document_jobdates"/>
    <w:basedOn w:val="DefaultParagraphFont"/>
    <w:rPr>
      <w:sz w:val="18"/>
      <w:szCs w:val="18"/>
    </w:rPr>
  </w:style>
  <w:style w:type="character" w:customStyle="1" w:styleId="divdocumentleft-boxdatetablepindcell">
    <w:name w:val="div_document_left-box_datetable_pindcell"/>
    <w:basedOn w:val="DefaultParagraphFont"/>
  </w:style>
  <w:style w:type="character" w:customStyle="1" w:styleId="divdocumentleft-boxparagraphsinglecolumn">
    <w:name w:val="div_document_left-box_paragraph_singlecolumn"/>
    <w:basedOn w:val="DefaultParagraphFont"/>
  </w:style>
  <w:style w:type="paragraph" w:customStyle="1" w:styleId="divdocumentpaddedline">
    <w:name w:val="div_document_paddedline"/>
    <w:basedOn w:val="Normal"/>
  </w:style>
  <w:style w:type="character" w:customStyle="1" w:styleId="divdocumenttxtBold">
    <w:name w:val="div_document_txtBold"/>
    <w:basedOn w:val="DefaultParagraphFont"/>
    <w:rPr>
      <w:b/>
      <w:bCs/>
    </w:rPr>
  </w:style>
  <w:style w:type="paragraph" w:customStyle="1" w:styleId="divdocumentlocationGap">
    <w:name w:val="div_document_locationGap"/>
    <w:basedOn w:val="Normal"/>
  </w:style>
  <w:style w:type="paragraph" w:customStyle="1" w:styleId="divdocumentli">
    <w:name w:val="div_document_li"/>
    <w:basedOn w:val="Normal"/>
    <w:pPr>
      <w:pBdr>
        <w:left w:val="none" w:sz="0" w:space="5" w:color="auto"/>
      </w:pBdr>
    </w:pPr>
  </w:style>
  <w:style w:type="table" w:customStyle="1" w:styleId="divdocumentleft-boxexperienceparagraph">
    <w:name w:val="div_document_left-box_experience_paragraph"/>
    <w:basedOn w:val="TableNormal"/>
    <w:tblPr/>
    <w:trPr>
      <w:hidden/>
    </w:trPr>
  </w:style>
  <w:style w:type="paragraph" w:customStyle="1" w:styleId="divdocumentdegreeGap">
    <w:name w:val="div_document_degreeGap"/>
    <w:basedOn w:val="Normal"/>
  </w:style>
  <w:style w:type="paragraph" w:customStyle="1" w:styleId="divdocumenttxtItl">
    <w:name w:val="div_document_txtItl"/>
    <w:basedOn w:val="Normal"/>
    <w:rPr>
      <w:i/>
      <w:iCs/>
    </w:rPr>
  </w:style>
  <w:style w:type="character" w:customStyle="1" w:styleId="divdocumenteducationjoblocation">
    <w:name w:val="div_document_education_joblocation"/>
    <w:basedOn w:val="DefaultParagraphFont"/>
    <w:rPr>
      <w:i/>
      <w:iCs/>
    </w:rPr>
  </w:style>
  <w:style w:type="table" w:customStyle="1" w:styleId="divdocumentleft-boxeducationparagraph">
    <w:name w:val="div_document_left-box_education_paragraph"/>
    <w:basedOn w:val="TableNormal"/>
    <w:tblPr/>
    <w:trPr>
      <w:hidden/>
    </w:trPr>
  </w:style>
  <w:style w:type="paragraph" w:customStyle="1" w:styleId="divdocumentleft-boxparagraphsinglecolumnParagraph">
    <w:name w:val="div_document_left-box_paragraph_singlecolumn Paragraph"/>
    <w:basedOn w:val="Normal"/>
  </w:style>
  <w:style w:type="character" w:customStyle="1" w:styleId="1">
    <w:name w:val="חזק1"/>
    <w:basedOn w:val="DefaultParagraphFont"/>
    <w:rPr>
      <w:bdr w:val="none" w:sz="0" w:space="0" w:color="auto"/>
      <w:vertAlign w:val="baseline"/>
    </w:rPr>
  </w:style>
  <w:style w:type="character" w:customStyle="1" w:styleId="middleleftpaddingcell">
    <w:name w:val="middleleftpaddingcell"/>
    <w:basedOn w:val="DefaultParagraphFont"/>
  </w:style>
  <w:style w:type="paragraph" w:customStyle="1" w:styleId="middleleftpaddingcellParagraph">
    <w:name w:val="middleleftpaddingcell Paragraph"/>
    <w:basedOn w:val="Normal"/>
  </w:style>
  <w:style w:type="character" w:customStyle="1" w:styleId="middlerightpaddingcell">
    <w:name w:val="middlerightpaddingcell"/>
    <w:basedOn w:val="DefaultParagraphFont"/>
    <w:rPr>
      <w:shd w:val="clear" w:color="auto" w:fill="F4F4F4"/>
    </w:rPr>
  </w:style>
  <w:style w:type="character" w:customStyle="1" w:styleId="divdocumentright-box">
    <w:name w:val="div_document_right-box"/>
    <w:basedOn w:val="DefaultParagraphFont"/>
    <w:rPr>
      <w:spacing w:val="4"/>
      <w:shd w:val="clear" w:color="auto" w:fill="F4F4F4"/>
    </w:rPr>
  </w:style>
  <w:style w:type="paragraph" w:customStyle="1" w:styleId="divdocumentright-boxsectionnth-child1">
    <w:name w:val="div_document_right-box_section_nth-child(1)"/>
    <w:basedOn w:val="Normal"/>
  </w:style>
  <w:style w:type="paragraph" w:customStyle="1" w:styleId="divdocumentaddresssinglecolumn">
    <w:name w:val="div_document_address_singlecolumn"/>
    <w:basedOn w:val="Normal"/>
  </w:style>
  <w:style w:type="paragraph" w:customStyle="1" w:styleId="divdocumenttxtBoldParagraph">
    <w:name w:val="div_document_txtBold Paragraph"/>
    <w:basedOn w:val="Normal"/>
    <w:rPr>
      <w:b/>
      <w:bCs/>
    </w:rPr>
  </w:style>
  <w:style w:type="paragraph" w:customStyle="1" w:styleId="divdocumentword-breakParagraph">
    <w:name w:val="div_document_word-break Paragraph"/>
    <w:basedOn w:val="Normal"/>
  </w:style>
  <w:style w:type="paragraph" w:customStyle="1" w:styleId="divdocumentmt5">
    <w:name w:val="div_document_mt5"/>
    <w:basedOn w:val="Normal"/>
  </w:style>
  <w:style w:type="paragraph" w:customStyle="1" w:styleId="divdocumentright-boxsinglecolumn">
    <w:name w:val="div_document_right-box_singlecolumn"/>
    <w:basedOn w:val="Normal"/>
  </w:style>
  <w:style w:type="paragraph" w:customStyle="1" w:styleId="divdocumentratvsectiondivparagraphfirstparagraphsinglecolumnpaddedline">
    <w:name w:val="div_document_ratvsection_div_paragraph_firstparagraph_singlecolumn_paddedline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ratvsectiondivparagraphsinglecolumnpaddedline">
    <w:name w:val="div_document_ratvsection_div_paragraph_singlecolumn_paddedline"/>
    <w:basedOn w:val="Normal"/>
  </w:style>
  <w:style w:type="character" w:customStyle="1" w:styleId="rightpaddingcell">
    <w:name w:val="rightpaddingcell"/>
    <w:basedOn w:val="DefaultParagraphFont"/>
    <w:rPr>
      <w:shd w:val="clear" w:color="auto" w:fill="F4F4F4"/>
    </w:rPr>
  </w:style>
  <w:style w:type="paragraph" w:customStyle="1" w:styleId="rightpaddingcellParagraph">
    <w:name w:val="rightpaddingcell Paragraph"/>
    <w:basedOn w:val="Normal"/>
    <w:pPr>
      <w:shd w:val="clear" w:color="auto" w:fill="F4F4F4"/>
    </w:pPr>
    <w:rPr>
      <w:shd w:val="clear" w:color="auto" w:fill="F4F4F4"/>
    </w:rPr>
  </w:style>
  <w:style w:type="table" w:customStyle="1" w:styleId="divdocumentdivnottopsection">
    <w:name w:val="div_document &gt; div_not(.topsection)"/>
    <w:basedOn w:val="TableNormal"/>
    <w:tblPr/>
    <w:trPr>
      <w:hidden/>
    </w:trPr>
  </w:style>
  <w:style w:type="character" w:styleId="Hyperlink">
    <w:name w:val="Hyperlink"/>
    <w:basedOn w:val="DefaultParagraphFont"/>
    <w:uiPriority w:val="99"/>
    <w:unhideWhenUsed/>
    <w:rsid w:val="009105D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5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5D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4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tayBinayev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itay-binayev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taybinayev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04D95-1E97-4CEB-8E62-2FE6CB59E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328</Words>
  <Characters>1643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Idan Binayev</vt:lpstr>
      <vt:lpstr>Idan Binayev</vt:lpstr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Idan Binayev</dc:title>
  <cp:lastModifiedBy>איתי שדג</cp:lastModifiedBy>
  <cp:revision>60</cp:revision>
  <dcterms:created xsi:type="dcterms:W3CDTF">2022-03-07T08:38:00Z</dcterms:created>
  <dcterms:modified xsi:type="dcterms:W3CDTF">2023-05-16T11:54:00Z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3bc4e82a-23cd-4ca4-bd63-a48ffeb44e2d</vt:lpwstr>
  </property>
  <property fmtid="{D5CDD505-2E9C-101B-9397-08002B2CF9AE}" pid="3" name="x1ye=0">
    <vt:lpwstr>uD8AAB+LCAAAAAAABAAVmLWi4lAURT8oRdyKKeIh7tbFibt+/fAaOgLce/Y+a4GIIkJCKEaSNE6gMEawIsJBAoXzgsARpJgoNttt8jWpxYCt8pB9P+TqTtBHXL6BNn8SJpwivlxlvIAqpny2VdCfjVq3rxbYihLGsghBrsl8yahGIPDDZQgXYSjkbZpNVZ7XCXCfMPHGnt9U4N1uXRm/FD/Z/bAJvOOp9giuAj4GKtjhLO9BLLOWjiF3WEtpWOE</vt:lpwstr>
  </property>
  <property fmtid="{D5CDD505-2E9C-101B-9397-08002B2CF9AE}" pid="4" name="x1ye=1">
    <vt:lpwstr>vUWSX1VwmjFPTDbg0Y0M7vzsZybtsl8ORblhdAOeyLge1QQuXGE+j8/SCg63X2LxT4fuIADAbIfFGdJ6BRONhBj2++swVmgLRw+aVIr2BaalwXMYPDk9Vy7OkWbzFsCWg7/A6Egf5GQeBGYPp6kpKOSUcR8iP9kKbudY5pFuRhdYL6hIWF35A6yi6GTefMblnpXmBY/btL87WIQMnajbGlGVRTwzLAgXy4DV+hG03n4Hm96FM+lgD2J6LM4egS1</vt:lpwstr>
  </property>
  <property fmtid="{D5CDD505-2E9C-101B-9397-08002B2CF9AE}" pid="5" name="x1ye=10">
    <vt:lpwstr>9DqKkkzrWCHdS8LzJajpL7Igy81CBveiGaojqNdpCFqBTa82reWaeJvRkFUeZu2BAzSYrxWpXNwzJvrcgVtEq3KUj9ijQKIUG38naOZ1tXKM45chwDiIw5/BwEp8HEBrptymHf2U9D53bcZxc3biRAqao+v9OJzxmzoLs/5Eix4jebDVJT1e2IRoTyj68gqDHwFVG+k7kjA8t4L8pvkw87iU+0pX7xpkOPl8yIETlxTrrmDrVcVReqZlykCBJ7B</vt:lpwstr>
  </property>
  <property fmtid="{D5CDD505-2E9C-101B-9397-08002B2CF9AE}" pid="6" name="x1ye=11">
    <vt:lpwstr>FI67cL8jcqUMcZyHnmdc5d6OqHT4CJC1uOm0rJt7D0x1IGCNubhy4LpiblvYaCQpisddOj82P18ShdMxKTiqStCjRF9yEPEADF1dsk1oEicS2i2vDeM7jms4O6Dfh9NZ6X5BBZ2M7XmHSkVpEkdIc4OeGMKvuZF/KX7rqaEQWdbZ2flPEynaah6nWV/0jER/FQAoxNwbwmuPmW6sNEr/B1X1Px8ovqyA8NeiaiDy5uy63GwycWHlTUTZFxvHueA</vt:lpwstr>
  </property>
  <property fmtid="{D5CDD505-2E9C-101B-9397-08002B2CF9AE}" pid="7" name="x1ye=12">
    <vt:lpwstr>pG91SCSjzDVfi8YrGCSTZ0KED7ouQ/XH6gucbUOy/i7A9yx24lkamjrSzmYqbvcggGgF5ErTN1qYxIaoSj9Tz1KFrxhx3SxpZrUPO5YogQ55fhPc3jdBvp57llZeaj12cmoVzCdKmP1T1Npl5jI4kak1ECOs9Hr+ubcOW2AHDokOhcavd85XH/WZxDpq2d+dwcOdhwSciFu4kwf+tjSrISApCUD997wfsfaxs0YItVL5pnEmZBTxTaLT8pdd+Xm</vt:lpwstr>
  </property>
  <property fmtid="{D5CDD505-2E9C-101B-9397-08002B2CF9AE}" pid="8" name="x1ye=13">
    <vt:lpwstr>VT1AcCC05R+gQVFfM4c7aF4+TMEi+Z1woQfsVf1zj4p8O1D48Oui3ni9Nkeo2AEtR8w2xdbaFEVvPVgC+maS4hAFn4YJFsGR/Rdj5yJ692Pk+B8fAcmJsvFjdrEl5JeGTDhIKTkJKgo8s1ZtjxVyWw7tTyaH1BnB6djmeZe9TaZFtRiFT+n3rnkcU0HU38jgTKy6LPYg8tkPYbFRnG4zMpilXyZ/iQ7Bm6gW7ZU72vvkwih1qu1626GFf9ZkYGo</vt:lpwstr>
  </property>
  <property fmtid="{D5CDD505-2E9C-101B-9397-08002B2CF9AE}" pid="9" name="x1ye=14">
    <vt:lpwstr>/vnPu0tm+WHdDs2DluE4y67OXeeYnidNFJDwX3Ja4i0hiN824QP0Y/qoXSADKcIGcy6zOofwM10UWUrbQwg6EDU4/7/dEQGd79pbH2fbWOBA/bal/49GrJG4/u4ucfyeSiCl9sXTih/DCUrFNTuntc7lgX1ETUK+g4lsQBOow/MdKompLMoSfR0GPMsuVzRHZpl6JQg225LpxnvV1WqysmG/KLSDLkL4gRngOj5EJhopt+dwWmU4Jyv2Z2KT+Os</vt:lpwstr>
  </property>
  <property fmtid="{D5CDD505-2E9C-101B-9397-08002B2CF9AE}" pid="10" name="x1ye=15">
    <vt:lpwstr>KjvF6yIPFRgFKbIwGOQtDN8U7/2z4MxKf2T0nd98LKEzbgK07U7u4ucdO3aTuYRYwf+wfUW4SW8ZmPPS+UzkcCt0WWSy+jW2V4kQiVxje0WuLbU4ssgl4x5FOxvi9cOjlJRST/zzOnHwxaPDG08aT8O6B42ReVwKi1wQAZRMYC6m8V8iizNBC+fatlJGinHpaCNHZd6LvtG5MP9UEmYJdclfvyAECsKNWpRQUKt929ihBA/yZCqafcMXr0jK95H</vt:lpwstr>
  </property>
  <property fmtid="{D5CDD505-2E9C-101B-9397-08002B2CF9AE}" pid="11" name="x1ye=16">
    <vt:lpwstr>zadhJfMEDHprKKurQrfLbM0jlsJvVqdXnfbtR/s4RX7BuYPsnhqPcPqKK7CtCLPj3YPcSAnWzHYPw8ciop9gTRQ1G4z1TkoQiUAt+8W12Jtaq8PVEoi5ckmk4j+Fwr+hVcxMTkDThTyqUmHVLMYCoAbVrphOJc7Q1y1aRCIXgvku61l8N+WNBcX4eXnRnyxKKafa0OFCcJ3fuj0b35jj3Uraj+NXY7ntNfkD9DBwdvlcViVWeFfvJ6YJTfg2txT</vt:lpwstr>
  </property>
  <property fmtid="{D5CDD505-2E9C-101B-9397-08002B2CF9AE}" pid="12" name="x1ye=17">
    <vt:lpwstr>3F9E3YsjqAntKRp0JBQVwR2srWNd1E7uMisINnBoYsFUdCceRIM82r+DvNP+aP1rLdw+Oh7KtCrMHhP4PXNlDXlxddqOfoXdjGKZc/7Vin9AYaFfpHQzMLlfjvXIOu9k+w6FQgICnOuxnO/7zBV37dgVInjFV3oQssWA8GOkq59oC6d4sDLM4Yq0vjvK8q2J5HdfwaLwfq2lgwW9y5diSeEtsXUeTkWY48aHmzTUyDr/Xb3Z1k17yC1qMPKZP8n</vt:lpwstr>
  </property>
  <property fmtid="{D5CDD505-2E9C-101B-9397-08002B2CF9AE}" pid="13" name="x1ye=18">
    <vt:lpwstr>MQPwMfl1fkL3hxpcQXVZVjhStmR53zSBAX5yPCrgYt6uPNT+WyZwHMVEVQ8t6LUS+F72uuKRhTEFuUVY5rY/qEITorTmQQ4jdtcCJdGvyULlbEm/BUl0c/ITjTgv7D+HyCG0l8Lvvbz2WvQjl2dkQhkzQcAxEwRXAP1OdjJXLMne9QVNLQ6NKQx8mjFw/GQVcqby5M8yKgiWqL99fH957tRWwZ9Wz5p6e3CrgPtmwOoCXwU/FfVhQEvbVBvpzzq</vt:lpwstr>
  </property>
  <property fmtid="{D5CDD505-2E9C-101B-9397-08002B2CF9AE}" pid="14" name="x1ye=19">
    <vt:lpwstr>5OM+9Dwsyx+ndvgihTIi2guTPW0AsbW8PXqqt+cyzYYJh+BcXfSpJ8X0g7Mmai62Pyd9rCo4V886uvTMvTz4ZoMmcuM+HCGiCSro+eVE3KvMAFqJZIQkgk+azwp2AtDvSNhjkuHg/FqqabQEnHEXC8/27/H9QdjRRLbuSx5IRLD8A566vTOOo2KHKHlIH0iOIAR3Q+DgYfZ0emqx1tNiTsq9fXjHWi3YNWJcKiWHyyTfAWGQXZuHwvfCn2CDC3z</vt:lpwstr>
  </property>
  <property fmtid="{D5CDD505-2E9C-101B-9397-08002B2CF9AE}" pid="15" name="x1ye=2">
    <vt:lpwstr>WXzVBbR7hxaOPiEqQXe9463xleztfORUOcr68ZfOkM51D1pWv3aPnwsUfznFPh2UnK7xyB3qlnr9wAT0huN9yLjmJJX15Ncl+cfVUOTlqIHoj+TSlEE0vZbuvYLDiN9Yw18qhL/SLXaucGizFbU/npfVst2fOrPXrEKHHEc3AQEwaDJF3w8zkqeXCpygLMkD8p6dvencPXTJ0k8weruujjfI4Pn4ng0VktoYKDoUQo/9iYi2m1LA96WYDS2KqJY</vt:lpwstr>
  </property>
  <property fmtid="{D5CDD505-2E9C-101B-9397-08002B2CF9AE}" pid="16" name="x1ye=20">
    <vt:lpwstr>h2HsECJASy1Codmc9kpFvAZMLJvs/b3bEK4dorMUAGRe5j1Ls4hR9ux/X4Jr54Wk8BZUUwezduqL7H4K7j3yNRwR4lv3UQMaphhPL6rdsYW+ClzicM+k/9xoisqtGrTIGjrctgfOVMoVV7Z7mHajmgS9QbXR9pHJysQrrMzna2Ti2EqDt8vH/Va/pfKYqt2EoQSAh9u+ens2DRQEy9qGHbImCvwoaG6SZxl5dTDZ6ECVZhSc4u1xploKyAJyMV/</vt:lpwstr>
  </property>
  <property fmtid="{D5CDD505-2E9C-101B-9397-08002B2CF9AE}" pid="17" name="x1ye=21">
    <vt:lpwstr>p3/jzMMBZ+tsVVYAK/5hVowqyejKozR8inl4PMlrbtn6imaFX6ELdB+ku0PRTKYpSAHza2SMnUvjdiE2sd60T4P5CZZ1YIzsdSdsJEicnFptwJFVyxvHzQvQAAilG6mLfMH9mvq/gpsJaP3FBra4L1M13lbE2Mnl8ocDC8WJAlBEznQgmPKzNZitG4usrxDJ1Ta3A4t0mfD5DNsXVfM5QJkX5wleQEoOQ1ZjTSaEg7NMDmzAyB1xkROXJ2aTvzG</vt:lpwstr>
  </property>
  <property fmtid="{D5CDD505-2E9C-101B-9397-08002B2CF9AE}" pid="18" name="x1ye=22">
    <vt:lpwstr>xfAa8i4ZB5S+3eJ8QOARE8ReFJEUs9fbgElB5Lwv8ukBJdvWhujZE/JM4YBDP50s79zGtcvqKWUIk9M3h2RvrPvj3G/Gx62ZLhdbVhv5h04W+zPbXY/bNNY6FbGTUbtu+N2GZ8GkK+ju7kHK+TUevJNFnrZycfnihG1G6hX1qY8Mbz+3HtL1Vjww/VxbD+M/3jJ1T3swd4HdS1Ancabs+HR308xWM6MgW+vw+GofWD80y9FsU0apmE21Ven988E</vt:lpwstr>
  </property>
  <property fmtid="{D5CDD505-2E9C-101B-9397-08002B2CF9AE}" pid="19" name="x1ye=23">
    <vt:lpwstr>QM6Q4CPK0FJhye6j1oH+EZt786QZ1TzZ91YZTW3Kd260VG0qu75b+ycDmKeI9F+vDX2s7G+iuQ1Z00z/d5ab1NUOKw4H175RBXt5somvOWYVAhRJm8FH56LikmQjo/cwGSp/Mho3fj2+gqfvU4DWil4ZcliAn+zw6ixTERXI96SfsJBr/hArHBQzk8dyMVLpCWi/DQ1HUv+rKc56euaHEtwBkX6wLC3M7sRCWNjnQddfDPgN1w1i0+/nTHL30TP</vt:lpwstr>
  </property>
  <property fmtid="{D5CDD505-2E9C-101B-9397-08002B2CF9AE}" pid="20" name="x1ye=24">
    <vt:lpwstr>ULFlKMmg1R6FPZV0Gzt8zqlvVg8p6K/N5NxpykSGJ6MRiT05Odb7S1zmz/E1Fk9b1AiV6LnzkkZp/xwjo/11IYlTXT8bgnQORRswVbS1gKHXTlLKr+yfmLSxVYsNhgwJV577cFTFQO5h2ki5UJZZpyllICihSsHS8A5ZxHdi9ENh9+icC6a6e7J/HPhDr4S8k5YsWJ8fhd5a8ntjHJREr9dTFaWGca+VhPbqdch7Wqjfgo3MlFIGDNDBmRLhmRy</vt:lpwstr>
  </property>
  <property fmtid="{D5CDD505-2E9C-101B-9397-08002B2CF9AE}" pid="21" name="x1ye=25">
    <vt:lpwstr>zekinN5ik3JUaxM0s/LFIJDRh8ow2LNQl27nRRo69Z33SinAOlkuwMCUM+hlZBrMtMu6QlrS8ea/tOKqGo9Ni5LuoalU4OAIXmH5qk45Cg1U1g8ofJC1Z4zl4o69b4OnjYduY5EYTdnjv/jLG+qf5tVYAm6msRUbWiJILch8gssBuy5Wqsvv9dq9W8UOb15R7j8LXVZCqFV99wxQVjSnP+rgJEz5luLEiaroSCHBQ/Bu0Qoeu4wdxS9k2BuPbEX</vt:lpwstr>
  </property>
  <property fmtid="{D5CDD505-2E9C-101B-9397-08002B2CF9AE}" pid="22" name="x1ye=26">
    <vt:lpwstr>lyVY57B9QlNoFmUpK+VGsmqlH0wCrVVKWBgeD41JnhdyOP/hXOHnRzBrJrGVdarvKRm7Js6W5I0fmnRXBNrU4ENBQvEXUCZ65G8/RKWb84rfIwd8Tx8ttvI0cVljuYzAXVW+8W0sF9131lQU6CmviozVy+M2bYr6Pg4o2CXn/1eumZTqjH83bZaLWJzJQZHTxAbmTZUFYeP33z5DiXiZEIAeFYq1L3iCpkCp0eOhwmu9mQzPzmGAlsKmIrlBla5</vt:lpwstr>
  </property>
  <property fmtid="{D5CDD505-2E9C-101B-9397-08002B2CF9AE}" pid="23" name="x1ye=27">
    <vt:lpwstr>xwKofU1q02P1g492zPhzK927RN6ylkpQDFiIHlB3tL7hRcqhZmG8P2BgHNI2q97f/kdeJaReR2Cd37PWE7RVIht3bPI+WqYFLmip9mMgvkYULDGAuYsh0KqDEFIPoUsz97Jz1jXYQrc7uIyqVUi7oOyuMrGGmJHlPurk2hKhG5H298d+OCiaJ47WCBOpQqPgBFhaa6PhWh7+PZRtCAvQqvkTY1M/u7rnFVlNrLkm/obKhTUvVKRMNPK8hGClvWB</vt:lpwstr>
  </property>
  <property fmtid="{D5CDD505-2E9C-101B-9397-08002B2CF9AE}" pid="24" name="x1ye=28">
    <vt:lpwstr>CUnA+uNFHPPNK9ncwm5wsShPi63nSp1mP5+cwpJjV51fwDa1HWHEKR+9flzndzr32PiDKBx+J2kBDJMq9cwq4R+fH3GcOf1kLEuU7tbDHhwpo/2my6Rfw8vW0DhkxBMuXdC1xq8uKbwab/0LGo6hO74kIRU2RJRaWv2KvSaeweUeF66sMDFtj61CbSjI8wsWOHdbPK/+c044vr6Z89HQ8dj07JnQ0bdSDZCjpa0Uw9fpmMImll1+RNNFiZ369rc</vt:lpwstr>
  </property>
  <property fmtid="{D5CDD505-2E9C-101B-9397-08002B2CF9AE}" pid="25" name="x1ye=29">
    <vt:lpwstr>Ka2AGt68rZZkRhLLDp5baXNR7UhhYjq5VGdVONk/4s7Cv69/EFHN8tc0u15KDGSlTs73brFaYAdEB+xiPIk4dJBHm4zzMRyh/2KuGJx8ran75E5xUgWfSqiko5jPzqNTqVDvdD6JznBRdfMuW2ysxoMK0tkDwwKbo65dspKWYXQM8ND0ogjbuyuB4MNwEadlFthEJYn4uHJMNpPYeYxVfRql+t1zTjUR6j1WlN8N+RLYNP2Z8deRmL2L+hnzMQU</vt:lpwstr>
  </property>
  <property fmtid="{D5CDD505-2E9C-101B-9397-08002B2CF9AE}" pid="26" name="x1ye=3">
    <vt:lpwstr>YXxexUUU07Y2Q/bHCcG+0I3m7yYXenL7ilqjkBd3bmUH6+AyADgJ3BK9FkGE7GQ7WpdE/AkeT+iLZxpB7R9Oe+fanvAGxZO6mhn+Eou9/Vu2E8wj8NnuyHcKRDFAjqcdXSkL51InEoK56SMtL+jX1bOmtXdvjBx7kCLxD6ccPQtCV3rmRS387nYuqLo8N1y4yqQfe+46BFqHQDXrmUBYoC89Hp3L2lbspRuJxG1rteVNC6QsMI6dbXo6LfEEDUK</vt:lpwstr>
  </property>
  <property fmtid="{D5CDD505-2E9C-101B-9397-08002B2CF9AE}" pid="27" name="x1ye=30">
    <vt:lpwstr>Hi382byrBEUx2hDfzvqchrcv5a/2IyLVjmfKvWvKesH36KjcTY0PQba5759+2ZmzOvADGKow6spkmjQY2BoV8ixpLDpMwSXVpbPw+BQ4vuL7qcwppK6uVfmt6hH2yqSwtFi7RWj6xBUC7yfvBYgzEC+ii/ThACc9SK/bbw8yGHolyBA0ylft1WC2JUnCIFSVRHhEvwvSA0yP3idzpmLHGnle/Y4j5AquJdP3YUUsXET2iy4XdsPxCI4j4FeUmlc</vt:lpwstr>
  </property>
  <property fmtid="{D5CDD505-2E9C-101B-9397-08002B2CF9AE}" pid="28" name="x1ye=31">
    <vt:lpwstr>cIyzI8GYwaJhYOBANLXcypER99+J0OIZgwQjY0EQcQvxSOdJx+EDkE5DUgQokdK47a9X8BsE85ckb80iKv8xNr49Quoy7KQQZM/VwlS2OI0hSrcNKV9tFf2pnAUmXi8eGDQutrtMHOZlh4Be/O8Ba/CyJSYz30Nm071G8gmy6Y9McbtktQmBGHoxY0aS1LDE3j0ls+LzxQj+9IwQ5EgjpDtH7xCvrnBRysJfukbG2ZPrS/2PKVoEox0jglkqDkQ</vt:lpwstr>
  </property>
  <property fmtid="{D5CDD505-2E9C-101B-9397-08002B2CF9AE}" pid="29" name="x1ye=32">
    <vt:lpwstr>CGXWm+TvTAYkaF5UtYchlNoYErbUlZijEx4T3/DKFeYJXO97kh1b3rS5itMH+3cuWcV+eiG8OuxHXyh8LWYm7PRClMKE5qxQq/hnMEOZBoZtjeUL5TtFEseqCeiz58NbqtE86ZLiW4JCHg3K++WkC0zaCcPfhHeDaZVi6NBO8zAlPa1/d5REbhVo+RkTkbbId5bUAMcJN4MoEd17Wu5ZpJK8Ev6LLACd01I3G9n91Ji2ryZfx5Rs8xDUPvX7rF+</vt:lpwstr>
  </property>
  <property fmtid="{D5CDD505-2E9C-101B-9397-08002B2CF9AE}" pid="30" name="x1ye=33">
    <vt:lpwstr>16sukLRdj0LO2PKi+otEvxiqdwx3bRl5Vrgs5+tNR9Upic7avQFi7lm4LfZaGI3e3sP2O7vhBC6DNmVb9RqGEga4svhF9yNx+MGGbFr9+DnGTfzV+SYSSL7EnALi02XgJiOewfAsRib7+iZVSyNwnjrK55KgRf9m8Yqof0+4mekd3n4QR1Tl08bOEKsizH+x2VbiFKfTq4nxDu2s8biAXY8LM06bBkRdeiHYzXzfsWpsTdZ3G1ezc0RrfpA/vFb</vt:lpwstr>
  </property>
  <property fmtid="{D5CDD505-2E9C-101B-9397-08002B2CF9AE}" pid="31" name="x1ye=34">
    <vt:lpwstr>B50MDz2q8XI1D40xYVVynQobbqeXv0m0YN9HgA6kGMzlDpdiwyqmJo+9mtOfRrgVE2k82H7AwH9KID8IAXzIKeKfFo2UMCuz/Vv7/rWN38QMPhchZ2gpK7pPTRnpMr6WAb1gT7d2XEdaMYsSvyzCKrNFheyVAXMRVeS7/sUDSUcP0yh4h7Tp2/neHnJYKO5DWL4eAzwI8dbLC9CK+y4id9WSlqW5GCwJ9uH7KuYF8u+RDmDzHK575STI6KpMRJD</vt:lpwstr>
  </property>
  <property fmtid="{D5CDD505-2E9C-101B-9397-08002B2CF9AE}" pid="32" name="x1ye=35">
    <vt:lpwstr>szeLGQVEk2grX7s9Wbb3ekdv9B1AGMs3tlpTaVB1XOA1aCkAL0/SfEYfRJddC8LrkktdhumLq0kX9IFV5xjphzB1FBMZw5bwzn5dj/aD02tBoGacUXEqgauLgsvNcJP86gCIn/EhD3anB7aIMpPj7JOn9sF4rZklewCT4upGXbSyP+Fzk/D8gfyJZaDpMF9QDSBmWVsknSsp6FBgGe+l0Dh4ua9Psn+pAFWscUwyOEHJAwbrphcZR8lq/oXDcrI</vt:lpwstr>
  </property>
  <property fmtid="{D5CDD505-2E9C-101B-9397-08002B2CF9AE}" pid="33" name="x1ye=36">
    <vt:lpwstr>apnKyy29Gaw0L6i9vKvm0+3pPrzH7u/xd/27uHAqjWutUHVjE/GgNT1kytVSLLzlcAPHwWez16+JCw7nB78m1PhGFZrqEyyZajC9Xtik2Rl8XF68QE1B/cBP3jcNrCS/YpjKUw9meJ4HFurVCgcDyacWsh6TG3vSb3HtaBVTrnASxpy09iRXkTRVbKTQdm+Lq1KHQ3ADHrRAWAm48m2tDNYeQqMcnLM/ye/BYHtoHJRK8a3tKUjWdw9effZxgfZ</vt:lpwstr>
  </property>
  <property fmtid="{D5CDD505-2E9C-101B-9397-08002B2CF9AE}" pid="34" name="x1ye=37">
    <vt:lpwstr>l8Lj5wTUC7F4L713NcH1TuaYWeaLZKfeAmgf+QRywloqIa3C+R7MGZl2CfOEP+KiBNmZcNQj0CzjeW3wm1qlyU/Sf7/hg8PDUojersJyzFF1pcs6HCSEH4QcOzKWDhI2i9u5dXCz2dDoJX2YeldwK21FhX2+4CTio+l7pAxp9ate6HhhYsMF7vs85VMrZD1w3om2ioWKsB2Y89Gli5bx1ek77cSDs7t0jvgV7Vhej2lZYDUblFed2JFe78OcALn</vt:lpwstr>
  </property>
  <property fmtid="{D5CDD505-2E9C-101B-9397-08002B2CF9AE}" pid="35" name="x1ye=38">
    <vt:lpwstr>gr6QUH+iKYvjCh/kHMku+sbcAkb/zCD3IxpRpxOrBptxQH0RHixRht8h2Ogu+M4eFoWjUhD3Xpn37YnEubZTpu2a02kWj2G26wpga5uIBB76FdZ74VgTh6cgFljJrrasjdQ2Nz0rUgWuUBtJTPf3q2VVWtR6qbrUsh9MYSa5jqPG7kfJKnhQtwdyzsHn5aySqxDtgTwQruA9nY7BVi8hgeeaskt1UoopddyeZpiOfhmmVfusTwscnEOPvYMXQ3q</vt:lpwstr>
  </property>
  <property fmtid="{D5CDD505-2E9C-101B-9397-08002B2CF9AE}" pid="36" name="x1ye=39">
    <vt:lpwstr>N7KJs+fju9RBkE+HBVsub8pTnaAusIM20mrMGqV488GSq+3xEHVOMJPyTc+hMcQMmtuup179toHCXdU5NguqIqe9ONqKmNFC/bybygyKUz2ZyKEt/Z77xAQ6VdDgp9okrR+lWetDYYXpNWfi/a7YWQZQFZYYV7EjJkKpNZpRynHdN1MPkRaY+VrQf8OK6dq/vB+e0zMwUot3KLWb6kdEh3U4kk0Utrp4odZ2fV0+5Ss0vhz4oZwmrx4GKo5Nosj</vt:lpwstr>
  </property>
  <property fmtid="{D5CDD505-2E9C-101B-9397-08002B2CF9AE}" pid="37" name="x1ye=4">
    <vt:lpwstr>uxmnlq2sl2tsgOc6lAzlKi5csxQWOJBXSr8vhoJhW7eizsf9vr3O68dSNqthKwsvUY+FMUcS+GXnQ7LGHGwToMsuqasbFDlYlNZvjV0ghf+8/cZyeGeIa8NMzPhdhN0ZVx2dlqN3tJpieGQBO5bEDDzw4blQOGiTSl5Mnyy3oTa99/zQ64MjGj474d1QbV2sQ336RNfBYAB1y909bjP7fnYb6oPBaASJZbqvlmv7qiKd0R0fQw6YY+2H1tBwl5l</vt:lpwstr>
  </property>
  <property fmtid="{D5CDD505-2E9C-101B-9397-08002B2CF9AE}" pid="38" name="x1ye=40">
    <vt:lpwstr>fgkozn4MthOqtWYVVHv1bYP2rhAk8KT0xBN3QSMMTTPdKwc0IzgmZyltWSlrM6TcmWCzPgmQ6ZLs9YsNEYw7ttA28to6/SKywEq6e65y9Xh26M/gA/KBuKasMQil9NV6yYeeFMN9R8cETe0VpjbalD45VLl8YK3L7wZo2dA7vQtJUhbH62rUw6I+q9RFlm/Cst8lNBfVTpXl4zRPq+cxHCGkhpXYXVnma/6WGVNBhSpjr7GWR9cnwXsVSS++O9Z</vt:lpwstr>
  </property>
  <property fmtid="{D5CDD505-2E9C-101B-9397-08002B2CF9AE}" pid="39" name="x1ye=41">
    <vt:lpwstr>/J6pkxv29Sf6tuH5cpsR26DuZ5eixeVpGcYLg+zqmeL1+iWuU1ELrbvx9k1As9AG+bj1cEb0wG9D2dFnxYZfb2ANxr3UEX9gTD1PLdoFFhzg4ik7eXysXtY5PyDbe4kddumI+1tXT/b6ZeIZpuqzYtvEo9jdotNwyF2YGdmqJDNl6Wcf2qWqdXjkKZEKghX5xpCryJc9ocqrrD+NL990xOld+ZZCSqX1+JH4G1/zHyYJtgccAEihRLvJ4NbTwOF</vt:lpwstr>
  </property>
  <property fmtid="{D5CDD505-2E9C-101B-9397-08002B2CF9AE}" pid="40" name="x1ye=42">
    <vt:lpwstr>NdUt+PLaxLZgnFNz737WFSML2oNrJ4GhmmIWFiaymYDs1xtDRilFC+wTyOCsnYgOc8F2BLyANZgvYcaDg5ZCgveCnXBdluZP+zg1L8cHo8yZ1Q7pY0lJ9rJqn+eqDr0z0ClJo2PA38GHoWpwDkaWE/UdmvXDvPhkrZEJh9p6f9YD7k4YegMYKGuPPKKv5M044Mr5NNaDCKKGZyXnbXY2HykVj6Q2myOIIQG1f5aAeFvqEFx4+rjohzhKpghgNBc</vt:lpwstr>
  </property>
  <property fmtid="{D5CDD505-2E9C-101B-9397-08002B2CF9AE}" pid="41" name="x1ye=43">
    <vt:lpwstr>+H6Mf/9hKIY+cg3UgO7LBeuZXB7njrDqEwmhMbbrUcPo4V46X44RnDfDAc0U/hOhJxTSl/Mk4/nPCRIS2UTWBCugwVHWoyLwpYvTnYlc+J2nI+MaG314EFpFOkw5a3DMM3AHobS4KzV7W0EgrHg5GhiwgeevkPvX3b2CJu6s4aYXofVTaouTe5hiJ/t6GQ92Z0zheWhXdofBW4dZGAgIRmak4P6z22DJf/Y2/iYtgaUaTJ4r0yU8mCM3im4BMzz</vt:lpwstr>
  </property>
  <property fmtid="{D5CDD505-2E9C-101B-9397-08002B2CF9AE}" pid="42" name="x1ye=44">
    <vt:lpwstr>CtgKwJ7J12ez5ODBzw3skMcdfaIH9S+uaq8QkJ/eEYnEB4FJIUeRS4JC1ULHg/pM/lXVHHi5jpjM9dPtIziDAF0jrkuCqFbRU6QdGzGBG17P8SgLCZ0zMUoHkMGgrfCr2VwadPAy+MZ3iQJS+yfNZsN3W4y+ZinsCA72YRFHmrYYiABl6tWwB8iO5Gh7q6J4o9JAzV9r1YZcZA9cOgu2SSeG/5q6KYl8W8NEg3nGp13aV7GWAhyISnxIxzhst0o</vt:lpwstr>
  </property>
  <property fmtid="{D5CDD505-2E9C-101B-9397-08002B2CF9AE}" pid="43" name="x1ye=45">
    <vt:lpwstr>nopmvbn2VhcM6joNdyNn4FApM4YgxoHQLyqiFJLGyn+GS6vN0zKdj+2RBGmZyJ205p/wDhXUwL23Zljv12+51DM5qd3Esx9lpjdPdnoQxicBgNphJOt/yTw9PyePmwu3Fn/upF1w+eIJA2nN+plRMJqICBhhAYmEM8BEgvE5cdCLJkI0F2+J23qXROg5ifb+IShr48IqrdV3VnWF7IqWvkbWEaOQ32DJ44O+f9dNFwcMrHG2LZ2LfaWQ/t7N0x2</vt:lpwstr>
  </property>
  <property fmtid="{D5CDD505-2E9C-101B-9397-08002B2CF9AE}" pid="44" name="x1ye=46">
    <vt:lpwstr>EgpUES3p6yVhW9jl+tLaflwL0zQK5KITwBT7Q32ploKrTHdf3yoTzlJsb9nBajDcdCOQYrJpkUkRL5dAAhxbgk4Juge9jvgo1b9I+F+imVI9ibS0BlSKuoKDagLz3qpf5I1/esAoPMLBkYKY3eJIeqst54E2betmYx8gqYT0Xx19dp6e/2FmvxEXVjoButVvDwI/Ng/nUlaRS3Dz6oKe7RXroiEGmIQ4eNkfNsn9JRJoocdtUCCJVnLkfREly0w</vt:lpwstr>
  </property>
  <property fmtid="{D5CDD505-2E9C-101B-9397-08002B2CF9AE}" pid="45" name="x1ye=47">
    <vt:lpwstr>IkPg9NGRuSK3XiWTMC/u1CyX8h7SA29OF/l9IFHce3WvChCXaieoePKNPWZsw5bubmU2uaMNcDyiH36KhCVEVjCtDuxZAQOTqLp0/y42vD11IXiEzTBwL1BwJ9umqotP0w23I5h/iUF8SKD8sKf8xo/K7nyzHqp8lQHTXJLoEhcEtiNuGE8gtydJgRQVjpkzcz3qk4z8tPEa8xtxVZ9Py4ZsJFRlQdX1d65ZY2cgKG/6mFufe4OBxeYpHXDCfYk</vt:lpwstr>
  </property>
  <property fmtid="{D5CDD505-2E9C-101B-9397-08002B2CF9AE}" pid="46" name="x1ye=48">
    <vt:lpwstr>CvX+fCdRL0UDbb2QNNFZF9i2ioN4LnqRmQqZCoaCa+ux7QEoJipHrZPfhlbyWxayB5fbhoR+PTq92JnpGdqENNujJNMkXBcq7PUdIbgZ5pj7ymk2oBCCyaNByhdEz7t5HVG8bVUxf5oCd78MXer5O+zeDc6NkGPIu6Bqvh0h0E+9/BU+SA360EW+ksNaHiyDNV6kHwDR1FqlbvBAXZjHOj+pOvQU+gdqsPwxSMz58CLLFZVt1NLC1fQPStTKkwZ</vt:lpwstr>
  </property>
  <property fmtid="{D5CDD505-2E9C-101B-9397-08002B2CF9AE}" pid="47" name="x1ye=49">
    <vt:lpwstr>9S+SkWkX9TemahLve5cBw3AKsY8/zy90ThYU2oY+Dh9iyDImxEJ/USo6boLXoin4VhutUfAzEhIEZ0LMXt0notTfSpyDIFbikH2J9mkgRQ7LqhQ7zXbNKICwpxVL51JhyXT/hQ3+QMdV3G3gGWu+5zFpCswSIppxq26Wz7IxclXgFdyM8dgLYQ8PNNlt0cMKdVTu4QhnY3dC0QhFcy8uNIbsB92XuFIV3P1jM1m0BXW1Xq7a+w/A8JoRbdm2i/e</vt:lpwstr>
  </property>
  <property fmtid="{D5CDD505-2E9C-101B-9397-08002B2CF9AE}" pid="48" name="x1ye=5">
    <vt:lpwstr>C+MlZnSF9z5Om90LtElSVDhwCsAe43xB1L0E0usgTSH63LWypMStbUvUbwagR31su9lwM2EpvbnCZMcgEnH14ka4YTMgXhQIhmtMppkiBQLQshPmAt31v6IzHvW0lbeWW6APgjS/v1S9t2i945p36Bp6pcVyojRVtYlMYdXeow6ecxKq+LiQ/gDNTUkWeIISgHZCjqybcAmbdHDCtlNc7WqzDfwyw6JNIf94waZBHmnqPZaOtc0WQSCgqFUYVRS</vt:lpwstr>
  </property>
  <property fmtid="{D5CDD505-2E9C-101B-9397-08002B2CF9AE}" pid="49" name="x1ye=50">
    <vt:lpwstr>9EdOQWSYjqP85c+LyNqvxPqz86yFDd82ZrJ7aX7HJHufZZp7gk9G7tp0OEsXYN+n31dgU4RLovEBUtwaOADt1spuotLGwkj54heDoq1m4xW7FObeBCQoalxF+NLgXCc8rOeYqPq95u6f18dNdrEQ+NbhkyNa/XrTWXK/P5tacqi9vCKRwKKtEP9wSLeHcgh+tkLm3BvehFDWFFrC0WLCs2wFVg/XzQXbxu/0BA2HpvhuwTfNh6N9KTZPeb8i3TF</vt:lpwstr>
  </property>
  <property fmtid="{D5CDD505-2E9C-101B-9397-08002B2CF9AE}" pid="50" name="x1ye=51">
    <vt:lpwstr>c5AMYx/APOjbabGgvNHwFTKW0uaxsJybFVnCfPPbxjbc6rrS7v5rypVKbpJLDx+M1grhPHRJo6/MYbMq2ITuFM7jBhAOKI7T8P6vONRy/T7wQkpP/b97XjavqP07T8hfgIfbxbt4VZ4ggIpiggooMBrOiqoMduGtNlhRoF8E6Eg73s/lvPpd/2nbzOOryCI76XOoq4am82bhQMLLisbSkHEXPzR4gkDhowWu2vygbFbGMrxpRAps6d8G/oHibbO</vt:lpwstr>
  </property>
  <property fmtid="{D5CDD505-2E9C-101B-9397-08002B2CF9AE}" pid="51" name="x1ye=52">
    <vt:lpwstr>vkWi3r7WYH/2j6UmeeRIrqTu2YdVI3iDcO0TVR/nEaI9fU+PB8CN+onTnkgC2KiiFRzssONhJZLsaFhj+vvZ6kziq+DLvDVuVrairfIGI3gKHj9nEI9dhZ4eM4IUlIQATeL+7MqXaAwNEYsgXDHvcE3FZR4+nssJWYTfOcw8PoGe7Vrw5mDt+M8c7iBZuKcyDNDS8T23xbyUys0tIa2pO8BdasCCOpSoD3dr3Kmx8zyIfs78/VXFoNY7WVluw2h</vt:lpwstr>
  </property>
  <property fmtid="{D5CDD505-2E9C-101B-9397-08002B2CF9AE}" pid="52" name="x1ye=53">
    <vt:lpwstr>cIFmRO0CdWmmZy9WnQQzZ0CXLTzCiNYpI/0Z8r3p+p4Awm6f8Fo6LAVIg7Om1Zm5cTtq1SH5MrJS2sakZWDj6thnluQUs5CAbyMJ1IGwhKdox2FYJGFUy/yZPb5RCFTcYZo7c5fK6H/iUfIjIyxcF1Jkscfc506ezpzIYk7SqSEAoNZIZqX74CsaqQSkATii3tZK2eJ3Vi+7rbIW4ksEOeZ33xAZWksOEfA7t/pWrEOapSSlnY7mUgGJs9pw3ny</vt:lpwstr>
  </property>
  <property fmtid="{D5CDD505-2E9C-101B-9397-08002B2CF9AE}" pid="53" name="x1ye=54">
    <vt:lpwstr>ERfmP8VFtw3ge76XeVYmQGC2nsjqNY+fg2zhh/CjhhPvDeLYuXX4efdcKMkElYM9/q6kF6zY5N1yVOVgX/Sc5iAbSyNMr2FSK0O9U8NG4OOmam+IrpgUYLZFroc8ObuS24Ja9+4hAycPhvIizLAffHHgPd+9BKvJ1cDFb3eJCXiTakssZ0ZZLGsBFFXPkBWcGbeLnwsJp5qbx2PDi4CHL2p/0tOrd1znLfKTNHj9XTthYmjZPzvYdLnrm1WTj2T</vt:lpwstr>
  </property>
  <property fmtid="{D5CDD505-2E9C-101B-9397-08002B2CF9AE}" pid="54" name="x1ye=55">
    <vt:lpwstr>FNzVl9X6NBAT6s5zk8hqaf/a6HXb5D+sA+sbNfeG19uobkFJ8CD9fW2uxBgw1kjsVFpCo/D7bFi9H77r6wVdjmQPY4QUaf3YD2ycK3GpKaKjKJZfuGT5TuS0D5MKOpzXgVETIETJij9iv41wOQ89gj+rDdyP7XxwOiO4vc8fgFn6EnBCsNf5+RjA5sW7pQ2oZyZZ2RLH6E161YQedHHFd8SkygS+gblODsCrsRhvFXe2Gh85U92Xessdc2iE6O/</vt:lpwstr>
  </property>
  <property fmtid="{D5CDD505-2E9C-101B-9397-08002B2CF9AE}" pid="55" name="x1ye=56">
    <vt:lpwstr>RbqZVE1CQqzvrMNXbB+Nz/tqza+wv9Zjr/YZ8F6NKN/vLMPTkv02j0BDgW/QB2hz3NV/pI1OWc2jE+wbfT4yxQ1ToMU0SCwMq1idxxcVaZaY/LxbN+HNYwKi26zv4XpHY94tIBGNkv2o+lHqMIPTXIwrWpkEZbgMumtvXsFUytUvxdB+N/wbMYcjIhTYpyX1+8C6DpQ6yISiQgmMDt49ar0lj++5svCLhEbeSobbsStbIFsIIHIb3AVW04VKgre</vt:lpwstr>
  </property>
  <property fmtid="{D5CDD505-2E9C-101B-9397-08002B2CF9AE}" pid="56" name="x1ye=57">
    <vt:lpwstr>fdHr0BUVreCD5LN6PCFaQYnOpptGGS68cqVfn17Q+pCueAjsRUtXkS9tLgrhzqpBddYiH+hEQFP+pLBUd9MPYEDlAUQ8OT/jkf4IorytpQSFNTySXRAoOJYKYP3ird3xHIr9WEfEfgduTbMC1kmLB26vnIzcXmjFj5UbFXG4IQZdOL0AD9no2N6z9lwDMzTmE+pNu/So+5vYK/gYVEUZ+hJaSl0LNUftXlobvgT30m6A33rx4KAgN7C0CpJ58k3</vt:lpwstr>
  </property>
  <property fmtid="{D5CDD505-2E9C-101B-9397-08002B2CF9AE}" pid="57" name="x1ye=58">
    <vt:lpwstr>fFrGz5y3loRRljX5lEFTROVOlx1hereEXvm+n6tXak6UDT26mv3bma/WvIJNVnxyTwlE1bgOIwFaHqO2CbC1aSFKEzZiVByWe0zbAYmfUliWwWLeWcJe6Z254cHFBuEyIS+PDrWiDH41gWhty6SiI4pQThZL5A+00AwAlYGU0SlN0a2qxZZzAFwtYsc2Ox63ya33ST39RKcy64X5J5vDEUrxkoSjXDIXPu9L7FUcrZMwcJOr1NcveyzF7X6mAXj</vt:lpwstr>
  </property>
  <property fmtid="{D5CDD505-2E9C-101B-9397-08002B2CF9AE}" pid="58" name="x1ye=59">
    <vt:lpwstr>1A30SVCGzC0oMa7+9+eyw6xChaacqT2HbXSUIrkNLTzejARn8wTzvV1G/j4814oPJS8V6RFaOPI9gWO1bwTiXpW5iEagsPn5Wp5PF5S4jlgwLiAk0pYukzt+Be7gWL9pD32KnJO7Ae2MGE+vGo11JQBkym8gO+iH6S4lsPVuUdDLCjztDfP/fPMgdJEVnSo2NOmNSZzjzK8uzlDhVzYhZlKgU+cNsysdSLP4buIp4QRnKjXsiN8y0FjfvGmEh6i</vt:lpwstr>
  </property>
  <property fmtid="{D5CDD505-2E9C-101B-9397-08002B2CF9AE}" pid="59" name="x1ye=6">
    <vt:lpwstr>nTKx5TDF9ufif5xGWedhn1ugDtyaJMNsoFPX8/R6c5jHgE3lHUbPd596OOPX3UflKDxsDuVk/3gjJmk454OBRNXPtaTIeS+rfR6K17gMdbfHHahha58dvwy7RztpcPceqmBuDLqaj4YeoUtQjH551CuZ8ym1CvXoFlNuG4pZXWBfJvCp+07r+VxZ44xvrOhDOyJWfKJMJgvd9cGTa7VhFnieprUoTXeMe8eDGAcZu7ar5h/OvdRsefc0zBuP16f</vt:lpwstr>
  </property>
  <property fmtid="{D5CDD505-2E9C-101B-9397-08002B2CF9AE}" pid="60" name="x1ye=60">
    <vt:lpwstr>PH0gFCDng6KtxgxdpPIa00KJ/XMhEvigRmBowFlVv7UbCgzS963Xdc0mbiZpusSURef373/ytA6yLr255G5YrMqLLPC12KKP6dQjaQyj7fyhrG/ruyGaFef0DtwC5Pqw2NtwMBgP6KYKCzPSphpZlBViQnhCS3XW8YwtPZ9GO2PVCCg1c924Z6z0ElWmw83LpPcFptqEXp4/U2V+Zxjpcgu6pNoroL1wO3KAre85QTwzWqoGetQHOASaxrHesa6</vt:lpwstr>
  </property>
  <property fmtid="{D5CDD505-2E9C-101B-9397-08002B2CF9AE}" pid="61" name="x1ye=61">
    <vt:lpwstr>yJDkw8spQXzl6gVxX9Ql4LRyaYek6f2nCe3R0n1u5GtnYd/cyUL2lObrrCUTst28DRz4q/VUCBP/Js5JFVuxEX+hnMCw9fhGnJnFlMM5HJ3cSpOsseXo8DSC2+53kxyQrZV1/hAqKm9jorIOMdhW13QPMPqmWiCroH65qXZMhVlR/f0b9mM51lqMk8vEaKd+V78rOYaFqYazdvTAqyRvM7gdyvwMVrzyGdqOlNvI8CpAHq4kLVkn5yEqWCQ5EHL</vt:lpwstr>
  </property>
  <property fmtid="{D5CDD505-2E9C-101B-9397-08002B2CF9AE}" pid="62" name="x1ye=62">
    <vt:lpwstr>XemrK16CXpY4Ke8GHRYv/FE+jdzdPs6wfWXywVqtichIuG8j3YsTKo9i3I0R7PpwF42jat1n0FgAgK38dAp+kkUlgc8Q1Of8gKa1oYsEJnzVU1CuVGtx+ifFfw6d+4rI3UTMXcgU6pmCFUM9qjB0RqPQy52O97J1nSp7FYGn0fpuXE+0klTDfR/WOK10l2rts40OuBwLjtkGkc6K2nJEsLLdNZLNd9y1p9281jJwcOzctyIkZ1mNEPs01u+lh7m</vt:lpwstr>
  </property>
  <property fmtid="{D5CDD505-2E9C-101B-9397-08002B2CF9AE}" pid="63" name="x1ye=63">
    <vt:lpwstr>ICrJjCajmpFiQmfxs/yc/reTUiQpg02Y2o/hs7wFv3UFvCx4uiEbb8Iv/DKe6aBmMebF7p3KHXQf9kpnCq/XoUW+WVjyIgGpSvPZGJ9MUR6togkQTZ0qYfsqxbHZyEfsGKT+OhgxwUdOhS+MpyRZrvwD+qt8h0U909/nuGniCMVc70SD/4Srup4YL9ZRzof9cG8fgaJFNnlxQU7vxDFaxjuS2DygBRjYbuCWiXgj1NhBME+He9/PAEICY+JGFwF</vt:lpwstr>
  </property>
  <property fmtid="{D5CDD505-2E9C-101B-9397-08002B2CF9AE}" pid="64" name="x1ye=64">
    <vt:lpwstr>rZz1ya6XOfbrPS31UX7k6a/eqBoe02a39YaC+BXlVTL4LTlWefdUz/YAxzFnJiq/2dvrjrODCEB90+AX5k9f8d8rWNOELKGuDw4adDAbv6DP5E2i9Bhw8iWoN/kG3yLvPsJpJD/bZNwnZvWJuwnfqKq6FHTm37//RJJe0bg/AAA=</vt:lpwstr>
  </property>
  <property fmtid="{D5CDD505-2E9C-101B-9397-08002B2CF9AE}" pid="65" name="x1ye=7">
    <vt:lpwstr>UxOUX18vZcF3Cy5Jqouvq7d4xBfSOYnEDbtXTZMqj9PN3FZSU1PeHhdZAi0DSOPoHJN4GCOJhx5pBhcVneFozUfvfNSVYB+KUP4Cpu2LwTCZp/yU0+2YoIwhuougPcJFflyVgsQ4UyMPAWuxhLoQBi1nLwMIY0zD50nrL2tPG0zruT7cOaboF3im96Ddb9ZAvPtGwM2493bDGRL+XW7LzTBBgfv8qX8ujycwxGdl8RuYcMIG2I+9QDPsCDmD50b</vt:lpwstr>
  </property>
  <property fmtid="{D5CDD505-2E9C-101B-9397-08002B2CF9AE}" pid="66" name="x1ye=8">
    <vt:lpwstr>wyGDAw55PjTolR+nCW26GdN4JsJJe9aQSKVH/65B1LdTyLYoQYSFfuRJ1CjGHlvEx1JZRDYApOgn7bKpgQu/jCox8eTjdPLL2gm2M+qLO3PuibTNEYBtfgUWpazHyPIRJzJ8ADQ0xijXO5rLii/ypJY7XeCnIUbFJIC2gAU9Oj4Z7URokfxmNY98a6iY3FDHiszzUF0bvb32MZ8sq1JQFDPWQQsEowt0Ne6DQ/hdl5PkEfMmW0JcnyM4Y2u8g8Q</vt:lpwstr>
  </property>
  <property fmtid="{D5CDD505-2E9C-101B-9397-08002B2CF9AE}" pid="67" name="x1ye=9">
    <vt:lpwstr>zOqRKLMlergQWaMVEK5TkZ0TAtEybLodcqbZIGhl3AiRChhtvZhBF48tovwjyjYDe7AIOeMHiNaozsG8nhUdcn5D+t4p5tlg45b0RtiSt31VLq2Mvv22dy9GZ1wywiVlVlM8d9d63gp5RKjc3kYqzko1wEgo9zlCq9Lugten8u2CeGBFbubKX6G0Y7mafM5jVK8ex0sWUoMBdAZi0lJZOAFEcDZSV/TfBRGUXmzQO3UNFasbNRz7iaWQLV/PbRN</vt:lpwstr>
  </property>
</Properties>
</file>